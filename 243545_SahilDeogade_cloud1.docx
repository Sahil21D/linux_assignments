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5F8B" w14:textId="77777777" w:rsidR="007714E2" w:rsidRDefault="007714E2" w:rsidP="007714E2">
      <w:pPr>
        <w:rPr>
          <w:b/>
          <w:bCs/>
          <w:sz w:val="28"/>
          <w:szCs w:val="28"/>
        </w:rPr>
      </w:pPr>
      <w:r>
        <w:rPr>
          <w:b/>
          <w:bCs/>
          <w:sz w:val="28"/>
          <w:szCs w:val="28"/>
        </w:rPr>
        <w:t xml:space="preserve">Q.1) Difference between </w:t>
      </w:r>
      <w:proofErr w:type="spellStart"/>
      <w:r>
        <w:rPr>
          <w:b/>
          <w:bCs/>
          <w:sz w:val="28"/>
          <w:szCs w:val="28"/>
        </w:rPr>
        <w:t>Iaas</w:t>
      </w:r>
      <w:proofErr w:type="spellEnd"/>
      <w:r>
        <w:rPr>
          <w:b/>
          <w:bCs/>
          <w:sz w:val="28"/>
          <w:szCs w:val="28"/>
        </w:rPr>
        <w:t>, PaaS and SaaS</w:t>
      </w:r>
    </w:p>
    <w:tbl>
      <w:tblPr>
        <w:tblStyle w:val="TableGrid"/>
        <w:tblpPr w:vertAnchor="text" w:horzAnchor="margin" w:tblpY="5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94"/>
        <w:gridCol w:w="2399"/>
        <w:gridCol w:w="2340"/>
        <w:gridCol w:w="2317"/>
      </w:tblGrid>
      <w:tr w:rsidR="007714E2" w14:paraId="0424620C" w14:textId="77777777" w:rsidTr="007714E2">
        <w:tc>
          <w:tcPr>
            <w:tcW w:w="2383" w:type="dxa"/>
            <w:tcBorders>
              <w:top w:val="single" w:sz="4" w:space="0" w:color="auto"/>
              <w:left w:val="single" w:sz="4" w:space="0" w:color="auto"/>
              <w:bottom w:val="single" w:sz="4" w:space="0" w:color="auto"/>
              <w:right w:val="single" w:sz="4" w:space="0" w:color="auto"/>
            </w:tcBorders>
          </w:tcPr>
          <w:p w14:paraId="3FCC16E0" w14:textId="77777777" w:rsidR="007714E2" w:rsidRDefault="007714E2" w:rsidP="007714E2">
            <w:pPr>
              <w:jc w:val="center"/>
            </w:pPr>
            <w:r>
              <w:t xml:space="preserve">                       </w:t>
            </w:r>
          </w:p>
        </w:tc>
        <w:tc>
          <w:tcPr>
            <w:tcW w:w="2442" w:type="dxa"/>
            <w:tcBorders>
              <w:top w:val="single" w:sz="4" w:space="0" w:color="auto"/>
              <w:left w:val="single" w:sz="4" w:space="0" w:color="auto"/>
              <w:bottom w:val="single" w:sz="4" w:space="0" w:color="auto"/>
              <w:right w:val="single" w:sz="4" w:space="0" w:color="auto"/>
            </w:tcBorders>
          </w:tcPr>
          <w:p w14:paraId="13965D87" w14:textId="77777777" w:rsidR="007714E2" w:rsidRPr="005E24E0" w:rsidRDefault="007714E2" w:rsidP="007714E2">
            <w:pPr>
              <w:jc w:val="center"/>
              <w:rPr>
                <w:b/>
                <w:bCs/>
                <w:sz w:val="28"/>
                <w:szCs w:val="28"/>
              </w:rPr>
            </w:pPr>
            <w:r w:rsidRPr="005E24E0">
              <w:rPr>
                <w:b/>
                <w:bCs/>
                <w:sz w:val="28"/>
                <w:szCs w:val="28"/>
              </w:rPr>
              <w:t xml:space="preserve">IaaS                   </w:t>
            </w:r>
          </w:p>
        </w:tc>
        <w:tc>
          <w:tcPr>
            <w:tcW w:w="2384" w:type="dxa"/>
            <w:tcBorders>
              <w:top w:val="single" w:sz="4" w:space="0" w:color="auto"/>
              <w:left w:val="single" w:sz="4" w:space="0" w:color="auto"/>
              <w:bottom w:val="single" w:sz="4" w:space="0" w:color="auto"/>
              <w:right w:val="single" w:sz="4" w:space="0" w:color="auto"/>
            </w:tcBorders>
          </w:tcPr>
          <w:p w14:paraId="0A8EC8D5" w14:textId="77777777" w:rsidR="007714E2" w:rsidRPr="005E24E0" w:rsidRDefault="007714E2" w:rsidP="007714E2">
            <w:pPr>
              <w:jc w:val="center"/>
              <w:rPr>
                <w:b/>
                <w:bCs/>
                <w:sz w:val="28"/>
                <w:szCs w:val="28"/>
              </w:rPr>
            </w:pPr>
            <w:r w:rsidRPr="005E24E0">
              <w:rPr>
                <w:b/>
                <w:bCs/>
                <w:sz w:val="28"/>
                <w:szCs w:val="28"/>
              </w:rPr>
              <w:t xml:space="preserve">PaaS                   </w:t>
            </w:r>
          </w:p>
        </w:tc>
        <w:tc>
          <w:tcPr>
            <w:tcW w:w="2367" w:type="dxa"/>
            <w:tcBorders>
              <w:top w:val="single" w:sz="4" w:space="0" w:color="auto"/>
              <w:left w:val="single" w:sz="4" w:space="0" w:color="auto"/>
              <w:bottom w:val="single" w:sz="4" w:space="0" w:color="auto"/>
              <w:right w:val="single" w:sz="4" w:space="0" w:color="auto"/>
            </w:tcBorders>
          </w:tcPr>
          <w:p w14:paraId="22BB3D1E" w14:textId="77777777" w:rsidR="007714E2" w:rsidRPr="005E24E0" w:rsidRDefault="007714E2" w:rsidP="007714E2">
            <w:pPr>
              <w:jc w:val="center"/>
              <w:rPr>
                <w:b/>
                <w:bCs/>
                <w:sz w:val="28"/>
                <w:szCs w:val="28"/>
              </w:rPr>
            </w:pPr>
            <w:r w:rsidRPr="005E24E0">
              <w:rPr>
                <w:b/>
                <w:bCs/>
                <w:sz w:val="28"/>
                <w:szCs w:val="28"/>
              </w:rPr>
              <w:t>SaaS</w:t>
            </w:r>
          </w:p>
        </w:tc>
      </w:tr>
      <w:tr w:rsidR="007714E2" w14:paraId="058F6617" w14:textId="77777777" w:rsidTr="007714E2">
        <w:tc>
          <w:tcPr>
            <w:tcW w:w="2383" w:type="dxa"/>
            <w:tcBorders>
              <w:top w:val="single" w:sz="4" w:space="0" w:color="auto"/>
              <w:left w:val="single" w:sz="4" w:space="0" w:color="auto"/>
              <w:bottom w:val="single" w:sz="4" w:space="0" w:color="auto"/>
              <w:right w:val="single" w:sz="4" w:space="0" w:color="auto"/>
            </w:tcBorders>
          </w:tcPr>
          <w:p w14:paraId="02D2180A" w14:textId="77777777" w:rsidR="007714E2" w:rsidRDefault="007714E2" w:rsidP="007714E2">
            <w:pPr>
              <w:rPr>
                <w:b/>
                <w:bCs/>
                <w:sz w:val="28"/>
                <w:szCs w:val="28"/>
              </w:rPr>
            </w:pPr>
          </w:p>
          <w:p w14:paraId="50F0FB84" w14:textId="77777777" w:rsidR="007714E2" w:rsidRDefault="007714E2" w:rsidP="007714E2">
            <w:pPr>
              <w:rPr>
                <w:b/>
                <w:bCs/>
                <w:sz w:val="28"/>
                <w:szCs w:val="28"/>
              </w:rPr>
            </w:pPr>
          </w:p>
          <w:p w14:paraId="47EDE686" w14:textId="77777777" w:rsidR="007714E2" w:rsidRDefault="007714E2" w:rsidP="007714E2">
            <w:pPr>
              <w:rPr>
                <w:b/>
                <w:bCs/>
                <w:sz w:val="28"/>
                <w:szCs w:val="28"/>
              </w:rPr>
            </w:pPr>
          </w:p>
          <w:p w14:paraId="0CB17EEB" w14:textId="77777777" w:rsidR="007714E2" w:rsidRDefault="007714E2" w:rsidP="007714E2">
            <w:pPr>
              <w:rPr>
                <w:b/>
                <w:bCs/>
                <w:sz w:val="28"/>
                <w:szCs w:val="28"/>
              </w:rPr>
            </w:pPr>
            <w:r>
              <w:rPr>
                <w:b/>
                <w:bCs/>
                <w:sz w:val="28"/>
                <w:szCs w:val="28"/>
              </w:rPr>
              <w:t>Services</w:t>
            </w:r>
          </w:p>
        </w:tc>
        <w:tc>
          <w:tcPr>
            <w:tcW w:w="2442" w:type="dxa"/>
            <w:tcBorders>
              <w:top w:val="single" w:sz="4" w:space="0" w:color="auto"/>
              <w:left w:val="single" w:sz="4" w:space="0" w:color="auto"/>
              <w:bottom w:val="single" w:sz="4" w:space="0" w:color="auto"/>
              <w:right w:val="single" w:sz="4" w:space="0" w:color="auto"/>
            </w:tcBorders>
          </w:tcPr>
          <w:p w14:paraId="105EC7DA" w14:textId="77777777" w:rsidR="007714E2" w:rsidRDefault="007714E2" w:rsidP="007714E2">
            <w:pPr>
              <w:rPr>
                <w:sz w:val="28"/>
                <w:szCs w:val="28"/>
              </w:rPr>
            </w:pPr>
            <w:r>
              <w:rPr>
                <w:sz w:val="28"/>
                <w:szCs w:val="28"/>
              </w:rPr>
              <w:t>1.Provides virtualized computing resources over the internet, including servers, storage, and networking.</w:t>
            </w:r>
          </w:p>
        </w:tc>
        <w:tc>
          <w:tcPr>
            <w:tcW w:w="2384" w:type="dxa"/>
            <w:tcBorders>
              <w:top w:val="single" w:sz="4" w:space="0" w:color="auto"/>
              <w:left w:val="single" w:sz="4" w:space="0" w:color="auto"/>
              <w:bottom w:val="single" w:sz="4" w:space="0" w:color="auto"/>
              <w:right w:val="single" w:sz="4" w:space="0" w:color="auto"/>
            </w:tcBorders>
          </w:tcPr>
          <w:p w14:paraId="1F25BECE" w14:textId="77777777" w:rsidR="007714E2" w:rsidRDefault="007714E2" w:rsidP="007714E2">
            <w:pPr>
              <w:rPr>
                <w:sz w:val="28"/>
                <w:szCs w:val="28"/>
              </w:rPr>
            </w:pPr>
            <w:r>
              <w:rPr>
                <w:sz w:val="28"/>
                <w:szCs w:val="28"/>
              </w:rPr>
              <w:t>1.Offers a platform that allows developers to build, deploy, and manage applications without dealing with the underlying infrastructure.</w:t>
            </w:r>
          </w:p>
        </w:tc>
        <w:tc>
          <w:tcPr>
            <w:tcW w:w="2367" w:type="dxa"/>
            <w:tcBorders>
              <w:top w:val="single" w:sz="4" w:space="0" w:color="auto"/>
              <w:left w:val="single" w:sz="4" w:space="0" w:color="auto"/>
              <w:bottom w:val="single" w:sz="4" w:space="0" w:color="auto"/>
              <w:right w:val="single" w:sz="4" w:space="0" w:color="auto"/>
            </w:tcBorders>
          </w:tcPr>
          <w:p w14:paraId="061598B1" w14:textId="77777777" w:rsidR="007714E2" w:rsidRDefault="007714E2" w:rsidP="007714E2">
            <w:pPr>
              <w:rPr>
                <w:sz w:val="28"/>
                <w:szCs w:val="28"/>
              </w:rPr>
            </w:pPr>
            <w:r>
              <w:rPr>
                <w:sz w:val="28"/>
                <w:szCs w:val="28"/>
              </w:rPr>
              <w:t>1.Provides ready-to- use software applications over the internet.</w:t>
            </w:r>
          </w:p>
        </w:tc>
      </w:tr>
      <w:tr w:rsidR="007714E2" w14:paraId="17C38BBB" w14:textId="77777777" w:rsidTr="007714E2">
        <w:tc>
          <w:tcPr>
            <w:tcW w:w="2383" w:type="dxa"/>
            <w:tcBorders>
              <w:top w:val="single" w:sz="4" w:space="0" w:color="auto"/>
              <w:left w:val="single" w:sz="4" w:space="0" w:color="auto"/>
              <w:bottom w:val="single" w:sz="4" w:space="0" w:color="auto"/>
              <w:right w:val="single" w:sz="4" w:space="0" w:color="auto"/>
            </w:tcBorders>
          </w:tcPr>
          <w:p w14:paraId="694C4523" w14:textId="77777777" w:rsidR="007714E2" w:rsidRDefault="007714E2" w:rsidP="007714E2">
            <w:pPr>
              <w:rPr>
                <w:b/>
                <w:bCs/>
                <w:sz w:val="28"/>
                <w:szCs w:val="28"/>
              </w:rPr>
            </w:pPr>
          </w:p>
          <w:p w14:paraId="2E05462E" w14:textId="77777777" w:rsidR="007714E2" w:rsidRDefault="007714E2" w:rsidP="007714E2">
            <w:pPr>
              <w:rPr>
                <w:b/>
                <w:bCs/>
                <w:sz w:val="28"/>
                <w:szCs w:val="28"/>
              </w:rPr>
            </w:pPr>
          </w:p>
          <w:p w14:paraId="1B620CDC" w14:textId="77777777" w:rsidR="007714E2" w:rsidRDefault="007714E2" w:rsidP="007714E2">
            <w:pPr>
              <w:rPr>
                <w:b/>
                <w:bCs/>
                <w:sz w:val="28"/>
                <w:szCs w:val="28"/>
              </w:rPr>
            </w:pPr>
            <w:r>
              <w:rPr>
                <w:b/>
                <w:bCs/>
                <w:sz w:val="28"/>
                <w:szCs w:val="28"/>
              </w:rPr>
              <w:t>Usage</w:t>
            </w:r>
          </w:p>
        </w:tc>
        <w:tc>
          <w:tcPr>
            <w:tcW w:w="2442" w:type="dxa"/>
            <w:tcBorders>
              <w:top w:val="single" w:sz="4" w:space="0" w:color="auto"/>
              <w:left w:val="single" w:sz="4" w:space="0" w:color="auto"/>
              <w:bottom w:val="single" w:sz="4" w:space="0" w:color="auto"/>
              <w:right w:val="single" w:sz="4" w:space="0" w:color="auto"/>
            </w:tcBorders>
          </w:tcPr>
          <w:p w14:paraId="1B94059A" w14:textId="77777777" w:rsidR="007714E2" w:rsidRDefault="007714E2" w:rsidP="007714E2">
            <w:pPr>
              <w:rPr>
                <w:sz w:val="28"/>
                <w:szCs w:val="28"/>
              </w:rPr>
            </w:pPr>
            <w:r>
              <w:rPr>
                <w:sz w:val="28"/>
                <w:szCs w:val="28"/>
              </w:rPr>
              <w:t>2.Users have more control over the infrastructure, managing operating systems, applications, and configurations.</w:t>
            </w:r>
          </w:p>
        </w:tc>
        <w:tc>
          <w:tcPr>
            <w:tcW w:w="2384" w:type="dxa"/>
            <w:tcBorders>
              <w:top w:val="single" w:sz="4" w:space="0" w:color="auto"/>
              <w:left w:val="single" w:sz="4" w:space="0" w:color="auto"/>
              <w:bottom w:val="single" w:sz="4" w:space="0" w:color="auto"/>
              <w:right w:val="single" w:sz="4" w:space="0" w:color="auto"/>
            </w:tcBorders>
          </w:tcPr>
          <w:p w14:paraId="18A7A8D5" w14:textId="77777777" w:rsidR="007714E2" w:rsidRDefault="007714E2" w:rsidP="007714E2">
            <w:pPr>
              <w:rPr>
                <w:sz w:val="28"/>
                <w:szCs w:val="28"/>
              </w:rPr>
            </w:pPr>
            <w:r>
              <w:rPr>
                <w:sz w:val="28"/>
                <w:szCs w:val="28"/>
              </w:rPr>
              <w:t>2.Developers focus on coding and application development, while the platform handles scalability and maintenance.</w:t>
            </w:r>
          </w:p>
        </w:tc>
        <w:tc>
          <w:tcPr>
            <w:tcW w:w="2367" w:type="dxa"/>
            <w:tcBorders>
              <w:top w:val="single" w:sz="4" w:space="0" w:color="auto"/>
              <w:left w:val="single" w:sz="4" w:space="0" w:color="auto"/>
              <w:bottom w:val="single" w:sz="4" w:space="0" w:color="auto"/>
              <w:right w:val="single" w:sz="4" w:space="0" w:color="auto"/>
            </w:tcBorders>
          </w:tcPr>
          <w:p w14:paraId="7304BC95" w14:textId="77777777" w:rsidR="007714E2" w:rsidRDefault="007714E2" w:rsidP="007714E2">
            <w:pPr>
              <w:rPr>
                <w:sz w:val="28"/>
                <w:szCs w:val="28"/>
              </w:rPr>
            </w:pPr>
            <w:r>
              <w:rPr>
                <w:sz w:val="28"/>
                <w:szCs w:val="28"/>
              </w:rPr>
              <w:t>2.Users access the software through a web browser without worrying about installation or maintenance.</w:t>
            </w:r>
          </w:p>
        </w:tc>
      </w:tr>
      <w:tr w:rsidR="007714E2" w14:paraId="5021F06D" w14:textId="77777777" w:rsidTr="007714E2">
        <w:tc>
          <w:tcPr>
            <w:tcW w:w="2383" w:type="dxa"/>
            <w:tcBorders>
              <w:top w:val="single" w:sz="4" w:space="0" w:color="auto"/>
              <w:left w:val="single" w:sz="4" w:space="0" w:color="auto"/>
              <w:bottom w:val="single" w:sz="4" w:space="0" w:color="auto"/>
              <w:right w:val="single" w:sz="4" w:space="0" w:color="auto"/>
            </w:tcBorders>
          </w:tcPr>
          <w:p w14:paraId="43D4321E" w14:textId="77777777" w:rsidR="007714E2" w:rsidRDefault="007714E2" w:rsidP="007714E2">
            <w:pPr>
              <w:rPr>
                <w:b/>
                <w:bCs/>
                <w:sz w:val="28"/>
                <w:szCs w:val="28"/>
              </w:rPr>
            </w:pPr>
            <w:r>
              <w:rPr>
                <w:b/>
                <w:bCs/>
                <w:sz w:val="28"/>
                <w:szCs w:val="28"/>
              </w:rPr>
              <w:t>Examples</w:t>
            </w:r>
          </w:p>
        </w:tc>
        <w:tc>
          <w:tcPr>
            <w:tcW w:w="2442" w:type="dxa"/>
            <w:tcBorders>
              <w:top w:val="single" w:sz="4" w:space="0" w:color="auto"/>
              <w:left w:val="single" w:sz="4" w:space="0" w:color="auto"/>
              <w:bottom w:val="single" w:sz="4" w:space="0" w:color="auto"/>
              <w:right w:val="single" w:sz="4" w:space="0" w:color="auto"/>
            </w:tcBorders>
          </w:tcPr>
          <w:p w14:paraId="3E9370AE" w14:textId="77777777" w:rsidR="007714E2" w:rsidRDefault="007714E2" w:rsidP="007714E2">
            <w:pPr>
              <w:rPr>
                <w:sz w:val="28"/>
                <w:szCs w:val="28"/>
              </w:rPr>
            </w:pPr>
            <w:r>
              <w:rPr>
                <w:sz w:val="28"/>
                <w:szCs w:val="28"/>
              </w:rPr>
              <w:t>3.Amazon Web Services (AWS), Microsoft Azure, and Google Cloud Platform.</w:t>
            </w:r>
          </w:p>
        </w:tc>
        <w:tc>
          <w:tcPr>
            <w:tcW w:w="2384" w:type="dxa"/>
            <w:tcBorders>
              <w:top w:val="single" w:sz="4" w:space="0" w:color="auto"/>
              <w:left w:val="single" w:sz="4" w:space="0" w:color="auto"/>
              <w:bottom w:val="single" w:sz="4" w:space="0" w:color="auto"/>
              <w:right w:val="single" w:sz="4" w:space="0" w:color="auto"/>
            </w:tcBorders>
          </w:tcPr>
          <w:p w14:paraId="39569D80" w14:textId="77777777" w:rsidR="007714E2" w:rsidRDefault="007714E2" w:rsidP="007714E2">
            <w:pPr>
              <w:rPr>
                <w:sz w:val="28"/>
                <w:szCs w:val="28"/>
              </w:rPr>
            </w:pPr>
            <w:r>
              <w:rPr>
                <w:sz w:val="28"/>
                <w:szCs w:val="28"/>
              </w:rPr>
              <w:t>3.Google App Engine and Heroku.</w:t>
            </w:r>
          </w:p>
        </w:tc>
        <w:tc>
          <w:tcPr>
            <w:tcW w:w="2367" w:type="dxa"/>
            <w:tcBorders>
              <w:top w:val="single" w:sz="4" w:space="0" w:color="auto"/>
              <w:left w:val="single" w:sz="4" w:space="0" w:color="auto"/>
              <w:bottom w:val="single" w:sz="4" w:space="0" w:color="auto"/>
              <w:right w:val="single" w:sz="4" w:space="0" w:color="auto"/>
            </w:tcBorders>
          </w:tcPr>
          <w:p w14:paraId="4AE50C9E" w14:textId="77777777" w:rsidR="007714E2" w:rsidRDefault="007714E2" w:rsidP="007714E2">
            <w:pPr>
              <w:rPr>
                <w:sz w:val="28"/>
                <w:szCs w:val="28"/>
              </w:rPr>
            </w:pPr>
            <w:r>
              <w:rPr>
                <w:sz w:val="28"/>
                <w:szCs w:val="28"/>
              </w:rPr>
              <w:t>3.Gmail, Salesforce, and Microsoft 365</w:t>
            </w:r>
          </w:p>
        </w:tc>
      </w:tr>
    </w:tbl>
    <w:p w14:paraId="34A13CF0" w14:textId="77777777" w:rsidR="007714E2" w:rsidRDefault="007714E2">
      <w:pPr>
        <w:rPr>
          <w:sz w:val="28"/>
          <w:szCs w:val="28"/>
        </w:rPr>
      </w:pPr>
    </w:p>
    <w:p w14:paraId="5A2CCD4B" w14:textId="77777777" w:rsidR="007714E2" w:rsidRDefault="007714E2">
      <w:pPr>
        <w:rPr>
          <w:sz w:val="28"/>
          <w:szCs w:val="28"/>
        </w:rPr>
      </w:pPr>
    </w:p>
    <w:p w14:paraId="30C10446" w14:textId="4CB0C5CE" w:rsidR="00722FD4" w:rsidRDefault="00000000">
      <w:r w:rsidRPr="007714E2">
        <w:rPr>
          <w:sz w:val="28"/>
          <w:szCs w:val="28"/>
        </w:rPr>
        <w:br w:type="page"/>
      </w:r>
      <w:r>
        <w:rPr>
          <w:b/>
          <w:bCs/>
          <w:sz w:val="28"/>
          <w:szCs w:val="28"/>
        </w:rPr>
        <w:lastRenderedPageBreak/>
        <w:t>Q.2) Explain with Diagram architecture of cloud(public) any provider</w:t>
      </w:r>
      <w:r>
        <w:t>.</w:t>
      </w:r>
    </w:p>
    <w:p w14:paraId="77CDC054" w14:textId="77777777" w:rsidR="00722FD4" w:rsidRDefault="00000000">
      <w:r>
        <w:rPr>
          <w:noProof/>
        </w:rPr>
        <w:drawing>
          <wp:anchor distT="0" distB="0" distL="0" distR="0" simplePos="0" relativeHeight="2" behindDoc="1" locked="0" layoutInCell="1" allowOverlap="1" wp14:anchorId="4E36A023" wp14:editId="20AA3D5A">
            <wp:simplePos x="0" y="0"/>
            <wp:positionH relativeFrom="page">
              <wp:posOffset>2328333</wp:posOffset>
            </wp:positionH>
            <wp:positionV relativeFrom="page">
              <wp:posOffset>1309634</wp:posOffset>
            </wp:positionV>
            <wp:extent cx="2971800" cy="1686998"/>
            <wp:effectExtent l="0" t="0" r="0"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2971800" cy="1686998"/>
                    </a:xfrm>
                    <a:prstGeom prst="rect">
                      <a:avLst/>
                    </a:prstGeom>
                  </pic:spPr>
                </pic:pic>
              </a:graphicData>
            </a:graphic>
          </wp:anchor>
        </w:drawing>
      </w:r>
    </w:p>
    <w:p w14:paraId="2B58461F" w14:textId="77777777" w:rsidR="00722FD4" w:rsidRDefault="00722FD4"/>
    <w:p w14:paraId="7486EF32" w14:textId="77777777" w:rsidR="00722FD4" w:rsidRDefault="00722FD4"/>
    <w:p w14:paraId="77934C7E" w14:textId="77777777" w:rsidR="00722FD4" w:rsidRDefault="00722FD4"/>
    <w:p w14:paraId="68EA7D60" w14:textId="77777777" w:rsidR="00722FD4" w:rsidRDefault="00722FD4"/>
    <w:p w14:paraId="06D8B29B" w14:textId="77777777" w:rsidR="00722FD4" w:rsidRDefault="00722FD4"/>
    <w:p w14:paraId="424898E9" w14:textId="77777777" w:rsidR="00722FD4" w:rsidRPr="007714E2" w:rsidRDefault="00000000">
      <w:pPr>
        <w:rPr>
          <w:sz w:val="28"/>
          <w:szCs w:val="28"/>
        </w:rPr>
      </w:pPr>
      <w:r w:rsidRPr="007714E2">
        <w:rPr>
          <w:sz w:val="28"/>
          <w:szCs w:val="28"/>
        </w:rPr>
        <w:t>The Public cloud has an architecture which is a multi-tenant and it enables the user to share the resources of the computers. To share the computing resources the data of each tenant remains isolated from other tenants. It rapidly transmits the data and relies on high-bandwidth network connectivity.</w:t>
      </w:r>
    </w:p>
    <w:p w14:paraId="761EE9C0" w14:textId="77777777" w:rsidR="00722FD4" w:rsidRPr="007714E2" w:rsidRDefault="00000000">
      <w:pPr>
        <w:rPr>
          <w:sz w:val="28"/>
          <w:szCs w:val="28"/>
        </w:rPr>
      </w:pPr>
      <w:r w:rsidRPr="007714E2">
        <w:rPr>
          <w:sz w:val="28"/>
          <w:szCs w:val="28"/>
        </w:rPr>
        <w:t>It is cost effective and can assemble a higher level of resources which will benefit the economics of the sale. Moreover, the public cloud charges you on a pay as you go basis which makes it less costly.</w:t>
      </w:r>
    </w:p>
    <w:p w14:paraId="1AFA530E" w14:textId="77777777" w:rsidR="00722FD4" w:rsidRPr="007714E2" w:rsidRDefault="00722FD4">
      <w:pPr>
        <w:rPr>
          <w:sz w:val="28"/>
          <w:szCs w:val="28"/>
        </w:rPr>
      </w:pPr>
    </w:p>
    <w:p w14:paraId="1050ED92" w14:textId="77777777" w:rsidR="00722FD4" w:rsidRPr="007714E2" w:rsidRDefault="00722FD4">
      <w:pPr>
        <w:rPr>
          <w:sz w:val="28"/>
          <w:szCs w:val="28"/>
        </w:rPr>
      </w:pPr>
    </w:p>
    <w:p w14:paraId="0BB6B755" w14:textId="77777777" w:rsidR="00722FD4" w:rsidRPr="007714E2" w:rsidRDefault="00722FD4">
      <w:pPr>
        <w:rPr>
          <w:sz w:val="28"/>
          <w:szCs w:val="28"/>
        </w:rPr>
      </w:pPr>
    </w:p>
    <w:p w14:paraId="5DE16D31" w14:textId="7B5C3A58" w:rsidR="00722FD4" w:rsidRPr="007714E2" w:rsidRDefault="00000000">
      <w:pPr>
        <w:rPr>
          <w:sz w:val="28"/>
          <w:szCs w:val="28"/>
        </w:rPr>
      </w:pPr>
      <w:r w:rsidRPr="007714E2">
        <w:rPr>
          <w:b/>
          <w:bCs/>
          <w:sz w:val="28"/>
          <w:szCs w:val="28"/>
        </w:rPr>
        <w:t>Q.3</w:t>
      </w:r>
      <w:proofErr w:type="gramStart"/>
      <w:r w:rsidRPr="007714E2">
        <w:rPr>
          <w:b/>
          <w:bCs/>
          <w:sz w:val="28"/>
          <w:szCs w:val="28"/>
        </w:rPr>
        <w:t>)  Study</w:t>
      </w:r>
      <w:proofErr w:type="gramEnd"/>
      <w:r w:rsidRPr="007714E2">
        <w:rPr>
          <w:b/>
          <w:bCs/>
          <w:sz w:val="28"/>
          <w:szCs w:val="28"/>
        </w:rPr>
        <w:t xml:space="preserve"> about five services from AWS, GCP, AZURE and HEROKU</w:t>
      </w:r>
      <w:r w:rsidRPr="007714E2">
        <w:rPr>
          <w:sz w:val="28"/>
          <w:szCs w:val="28"/>
        </w:rPr>
        <w:t>.</w:t>
      </w:r>
    </w:p>
    <w:p w14:paraId="2C26C9BE" w14:textId="437B6647" w:rsidR="00722FD4" w:rsidRPr="007714E2" w:rsidRDefault="007714E2">
      <w:pPr>
        <w:rPr>
          <w:sz w:val="28"/>
          <w:szCs w:val="28"/>
        </w:rPr>
      </w:pPr>
      <w:r>
        <w:rPr>
          <w:b/>
          <w:bCs/>
          <w:sz w:val="28"/>
          <w:szCs w:val="28"/>
        </w:rPr>
        <w:t>A</w:t>
      </w:r>
      <w:r w:rsidR="00000000" w:rsidRPr="007714E2">
        <w:rPr>
          <w:b/>
          <w:bCs/>
          <w:sz w:val="28"/>
          <w:szCs w:val="28"/>
        </w:rPr>
        <w:t>) A</w:t>
      </w:r>
      <w:r>
        <w:rPr>
          <w:b/>
          <w:bCs/>
          <w:sz w:val="28"/>
          <w:szCs w:val="28"/>
        </w:rPr>
        <w:t>WS</w:t>
      </w:r>
    </w:p>
    <w:p w14:paraId="671648CD" w14:textId="77777777" w:rsidR="00722FD4" w:rsidRPr="007714E2" w:rsidRDefault="00000000">
      <w:pPr>
        <w:rPr>
          <w:sz w:val="28"/>
          <w:szCs w:val="28"/>
        </w:rPr>
      </w:pPr>
      <w:r w:rsidRPr="007714E2">
        <w:rPr>
          <w:sz w:val="28"/>
          <w:szCs w:val="28"/>
        </w:rPr>
        <w:t>1. Elastic Cloud Compute (EC2):</w:t>
      </w:r>
    </w:p>
    <w:p w14:paraId="0FA49BB7" w14:textId="77777777" w:rsidR="007714E2" w:rsidRDefault="00000000">
      <w:pPr>
        <w:rPr>
          <w:sz w:val="28"/>
          <w:szCs w:val="28"/>
        </w:rPr>
      </w:pPr>
      <w:r w:rsidRPr="007714E2">
        <w:rPr>
          <w:sz w:val="28"/>
          <w:szCs w:val="28"/>
        </w:rPr>
        <w:t xml:space="preserve">Amazon EC2 web interface is used to reduce the expensive physical servers by creating virtual machines. Also, they help in managing different features of the virtual servers such as security, ports, and storage. Amazon EC2 is highly preferable while creating a virtual server within a few minutes with just a few clicks according to the user’s operating system conveniently. </w:t>
      </w:r>
    </w:p>
    <w:p w14:paraId="34C2DBF5" w14:textId="77777777" w:rsidR="00722FD4" w:rsidRPr="007714E2" w:rsidRDefault="00722FD4">
      <w:pPr>
        <w:rPr>
          <w:sz w:val="28"/>
          <w:szCs w:val="28"/>
        </w:rPr>
      </w:pPr>
    </w:p>
    <w:p w14:paraId="327D108F" w14:textId="77777777" w:rsidR="00722FD4" w:rsidRPr="007714E2" w:rsidRDefault="00000000">
      <w:pPr>
        <w:rPr>
          <w:sz w:val="28"/>
          <w:szCs w:val="28"/>
        </w:rPr>
      </w:pPr>
      <w:r w:rsidRPr="007714E2">
        <w:rPr>
          <w:b/>
          <w:bCs/>
          <w:sz w:val="28"/>
          <w:szCs w:val="28"/>
        </w:rPr>
        <w:lastRenderedPageBreak/>
        <w:t>2. S3(Simple storage service</w:t>
      </w:r>
      <w:r w:rsidRPr="007714E2">
        <w:rPr>
          <w:sz w:val="28"/>
          <w:szCs w:val="28"/>
        </w:rPr>
        <w:t>)</w:t>
      </w:r>
    </w:p>
    <w:p w14:paraId="02F10D87" w14:textId="77777777" w:rsidR="00722FD4" w:rsidRPr="007714E2" w:rsidRDefault="00000000">
      <w:pPr>
        <w:rPr>
          <w:sz w:val="28"/>
          <w:szCs w:val="28"/>
        </w:rPr>
      </w:pPr>
      <w:r w:rsidRPr="007714E2">
        <w:rPr>
          <w:sz w:val="28"/>
          <w:szCs w:val="28"/>
        </w:rPr>
        <w:t>Amazon S3 stores data over the cloud in the form of objects. Amazon S3 stores the data with high security because of its improved infrastructure. The information is distributed over different physical regions and has a high-quality integration. This prevents the data from getting lost and helps to retrieve stored data irrespective of time and space via the Internet. Amazon S3 is highly available so that users can access their data just by one click with minimum or zero retrieving time.</w:t>
      </w:r>
    </w:p>
    <w:p w14:paraId="74A0A3C5" w14:textId="77777777" w:rsidR="00722FD4" w:rsidRPr="007714E2" w:rsidRDefault="00722FD4">
      <w:pPr>
        <w:rPr>
          <w:sz w:val="28"/>
          <w:szCs w:val="28"/>
        </w:rPr>
      </w:pPr>
    </w:p>
    <w:p w14:paraId="51B7B175" w14:textId="77777777" w:rsidR="00722FD4" w:rsidRPr="007714E2" w:rsidRDefault="00000000">
      <w:pPr>
        <w:rPr>
          <w:b/>
          <w:bCs/>
          <w:sz w:val="28"/>
          <w:szCs w:val="28"/>
        </w:rPr>
      </w:pPr>
      <w:r w:rsidRPr="007714E2">
        <w:rPr>
          <w:b/>
          <w:bCs/>
          <w:sz w:val="28"/>
          <w:szCs w:val="28"/>
        </w:rPr>
        <w:t>3. Relational Database Services (RDS)</w:t>
      </w:r>
    </w:p>
    <w:p w14:paraId="0F1FADD9" w14:textId="77777777" w:rsidR="00722FD4" w:rsidRPr="007714E2" w:rsidRDefault="00000000">
      <w:pPr>
        <w:rPr>
          <w:sz w:val="28"/>
          <w:szCs w:val="28"/>
        </w:rPr>
      </w:pPr>
      <w:r w:rsidRPr="007714E2">
        <w:rPr>
          <w:sz w:val="28"/>
          <w:szCs w:val="28"/>
        </w:rPr>
        <w:t>RDS helps the users to design and manage the relational database in the cloud which stores the complex data of the infrastructure. Earlier RDs used to support MySQL and now it also supports Oracle, Microsoft SQL, and MariaDB. It reduces the operational costs and leverages the database server from maintenance and support.</w:t>
      </w:r>
    </w:p>
    <w:p w14:paraId="4D5D173A" w14:textId="77777777" w:rsidR="00722FD4" w:rsidRPr="007714E2" w:rsidRDefault="00722FD4">
      <w:pPr>
        <w:rPr>
          <w:sz w:val="28"/>
          <w:szCs w:val="28"/>
        </w:rPr>
      </w:pPr>
    </w:p>
    <w:p w14:paraId="0750EB28" w14:textId="77777777" w:rsidR="00722FD4" w:rsidRPr="007714E2" w:rsidRDefault="00000000">
      <w:pPr>
        <w:rPr>
          <w:b/>
          <w:bCs/>
          <w:sz w:val="28"/>
          <w:szCs w:val="28"/>
        </w:rPr>
      </w:pPr>
      <w:r w:rsidRPr="007714E2">
        <w:rPr>
          <w:b/>
          <w:bCs/>
          <w:sz w:val="28"/>
          <w:szCs w:val="28"/>
        </w:rPr>
        <w:t>4. AWS Lambda</w:t>
      </w:r>
    </w:p>
    <w:p w14:paraId="465A2443" w14:textId="77777777" w:rsidR="00722FD4" w:rsidRPr="007714E2" w:rsidRDefault="00000000">
      <w:pPr>
        <w:rPr>
          <w:sz w:val="28"/>
          <w:szCs w:val="28"/>
        </w:rPr>
      </w:pPr>
      <w:r w:rsidRPr="007714E2">
        <w:rPr>
          <w:sz w:val="28"/>
          <w:szCs w:val="28"/>
        </w:rPr>
        <w:t>AWS Lambda is designed to support any load of development. You handle the coding, and AWS Lambda will offer the right amounts of support and required resources while scaling to ensure your systems are no longer stretched past capacity.</w:t>
      </w:r>
    </w:p>
    <w:p w14:paraId="0B2E0A2A" w14:textId="77777777" w:rsidR="00722FD4" w:rsidRPr="007714E2" w:rsidRDefault="00722FD4">
      <w:pPr>
        <w:rPr>
          <w:sz w:val="28"/>
          <w:szCs w:val="28"/>
        </w:rPr>
      </w:pPr>
    </w:p>
    <w:p w14:paraId="0048AF59" w14:textId="77777777" w:rsidR="00722FD4" w:rsidRPr="007714E2" w:rsidRDefault="00000000">
      <w:pPr>
        <w:rPr>
          <w:b/>
          <w:bCs/>
          <w:sz w:val="28"/>
          <w:szCs w:val="28"/>
        </w:rPr>
      </w:pPr>
      <w:r w:rsidRPr="007714E2">
        <w:rPr>
          <w:b/>
          <w:bCs/>
          <w:sz w:val="28"/>
          <w:szCs w:val="28"/>
        </w:rPr>
        <w:t>5. CloudFront</w:t>
      </w:r>
    </w:p>
    <w:p w14:paraId="7F7BA4BF" w14:textId="77777777" w:rsidR="00722FD4" w:rsidRPr="007714E2" w:rsidRDefault="00000000">
      <w:pPr>
        <w:rPr>
          <w:sz w:val="28"/>
          <w:szCs w:val="28"/>
        </w:rPr>
      </w:pPr>
      <w:r w:rsidRPr="007714E2">
        <w:rPr>
          <w:sz w:val="28"/>
          <w:szCs w:val="28"/>
        </w:rPr>
        <w:t>This service helps to improve website speed and access to cloud-based data. CloudFront works as a Global Content Delivery Service (CDN) to deliver content efficiently to end users. You’ll notice a significant increase in web page loading speed with this service. It even pulls website static files from data centers throughout the world.</w:t>
      </w:r>
    </w:p>
    <w:p w14:paraId="63406532" w14:textId="6E9D82F2" w:rsidR="00722FD4" w:rsidRPr="007714E2" w:rsidRDefault="007714E2">
      <w:pPr>
        <w:rPr>
          <w:b/>
          <w:bCs/>
          <w:sz w:val="28"/>
          <w:szCs w:val="28"/>
        </w:rPr>
      </w:pPr>
      <w:r>
        <w:rPr>
          <w:b/>
          <w:bCs/>
          <w:sz w:val="28"/>
          <w:szCs w:val="28"/>
        </w:rPr>
        <w:lastRenderedPageBreak/>
        <w:t>B</w:t>
      </w:r>
      <w:r w:rsidR="00000000" w:rsidRPr="007714E2">
        <w:rPr>
          <w:b/>
          <w:bCs/>
          <w:sz w:val="28"/>
          <w:szCs w:val="28"/>
        </w:rPr>
        <w:t>)</w:t>
      </w:r>
      <w:r>
        <w:rPr>
          <w:b/>
          <w:bCs/>
          <w:sz w:val="28"/>
          <w:szCs w:val="28"/>
        </w:rPr>
        <w:t xml:space="preserve"> </w:t>
      </w:r>
      <w:r w:rsidR="00000000" w:rsidRPr="007714E2">
        <w:rPr>
          <w:b/>
          <w:bCs/>
          <w:sz w:val="28"/>
          <w:szCs w:val="28"/>
        </w:rPr>
        <w:t>GCP</w:t>
      </w:r>
    </w:p>
    <w:p w14:paraId="3877204E" w14:textId="77777777" w:rsidR="00722FD4" w:rsidRPr="007714E2" w:rsidRDefault="00000000">
      <w:pPr>
        <w:rPr>
          <w:sz w:val="28"/>
          <w:szCs w:val="28"/>
        </w:rPr>
      </w:pPr>
      <w:r w:rsidRPr="007714E2">
        <w:rPr>
          <w:sz w:val="28"/>
          <w:szCs w:val="28"/>
        </w:rPr>
        <w:t>1. Google Compute Engine</w:t>
      </w:r>
    </w:p>
    <w:p w14:paraId="4D1F34D0" w14:textId="77777777" w:rsidR="00722FD4" w:rsidRPr="007714E2" w:rsidRDefault="00000000">
      <w:pPr>
        <w:rPr>
          <w:sz w:val="28"/>
          <w:szCs w:val="28"/>
        </w:rPr>
      </w:pPr>
      <w:r w:rsidRPr="007714E2">
        <w:rPr>
          <w:sz w:val="28"/>
          <w:szCs w:val="28"/>
        </w:rPr>
        <w:t>This is the Infrastructure as a Service (IaaS) component of Google Cloud Platform, powering Google’s own services like search, Gmail, and YouTube. It allows users to launch virtual machines on demand.</w:t>
      </w:r>
    </w:p>
    <w:p w14:paraId="4139FFA8" w14:textId="77777777" w:rsidR="00722FD4" w:rsidRPr="007714E2" w:rsidRDefault="00000000">
      <w:pPr>
        <w:rPr>
          <w:b/>
          <w:bCs/>
          <w:sz w:val="28"/>
          <w:szCs w:val="28"/>
        </w:rPr>
      </w:pPr>
      <w:r w:rsidRPr="007714E2">
        <w:rPr>
          <w:b/>
          <w:bCs/>
          <w:sz w:val="28"/>
          <w:szCs w:val="28"/>
        </w:rPr>
        <w:t>2. Networking</w:t>
      </w:r>
    </w:p>
    <w:p w14:paraId="69119FAE" w14:textId="77777777" w:rsidR="00722FD4" w:rsidRPr="007714E2" w:rsidRDefault="00000000">
      <w:pPr>
        <w:rPr>
          <w:sz w:val="28"/>
          <w:szCs w:val="28"/>
        </w:rPr>
      </w:pPr>
      <w:r w:rsidRPr="007714E2">
        <w:rPr>
          <w:sz w:val="28"/>
          <w:szCs w:val="28"/>
        </w:rPr>
        <w:t>The Storage domain includes services related to networking, it includes the following services</w:t>
      </w:r>
    </w:p>
    <w:p w14:paraId="6427B345" w14:textId="77777777" w:rsidR="00722FD4" w:rsidRPr="007714E2" w:rsidRDefault="00000000" w:rsidP="007714E2">
      <w:pPr>
        <w:numPr>
          <w:ilvl w:val="0"/>
          <w:numId w:val="8"/>
        </w:numPr>
        <w:rPr>
          <w:sz w:val="28"/>
          <w:szCs w:val="28"/>
        </w:rPr>
      </w:pPr>
      <w:r w:rsidRPr="007714E2">
        <w:rPr>
          <w:sz w:val="28"/>
          <w:szCs w:val="28"/>
        </w:rPr>
        <w:t>Google Virtual Private Cloud (VPC)</w:t>
      </w:r>
    </w:p>
    <w:p w14:paraId="62154ED5" w14:textId="77777777" w:rsidR="00722FD4" w:rsidRPr="007714E2" w:rsidRDefault="00000000" w:rsidP="007714E2">
      <w:pPr>
        <w:numPr>
          <w:ilvl w:val="0"/>
          <w:numId w:val="8"/>
        </w:numPr>
        <w:rPr>
          <w:sz w:val="28"/>
          <w:szCs w:val="28"/>
        </w:rPr>
      </w:pPr>
      <w:r w:rsidRPr="007714E2">
        <w:rPr>
          <w:sz w:val="28"/>
          <w:szCs w:val="28"/>
        </w:rPr>
        <w:t>Google Cloud Load Balancing</w:t>
      </w:r>
    </w:p>
    <w:p w14:paraId="667E2961" w14:textId="77777777" w:rsidR="00722FD4" w:rsidRPr="007714E2" w:rsidRDefault="00000000" w:rsidP="007714E2">
      <w:pPr>
        <w:numPr>
          <w:ilvl w:val="0"/>
          <w:numId w:val="8"/>
        </w:numPr>
        <w:rPr>
          <w:sz w:val="28"/>
          <w:szCs w:val="28"/>
        </w:rPr>
      </w:pPr>
      <w:r w:rsidRPr="007714E2">
        <w:rPr>
          <w:sz w:val="28"/>
          <w:szCs w:val="28"/>
        </w:rPr>
        <w:t>Content Delivery Network</w:t>
      </w:r>
    </w:p>
    <w:p w14:paraId="11064C94" w14:textId="77777777" w:rsidR="00722FD4" w:rsidRPr="007714E2" w:rsidRDefault="00000000" w:rsidP="007714E2">
      <w:pPr>
        <w:numPr>
          <w:ilvl w:val="0"/>
          <w:numId w:val="8"/>
        </w:numPr>
        <w:rPr>
          <w:sz w:val="28"/>
          <w:szCs w:val="28"/>
        </w:rPr>
      </w:pPr>
      <w:r w:rsidRPr="007714E2">
        <w:rPr>
          <w:sz w:val="28"/>
          <w:szCs w:val="28"/>
        </w:rPr>
        <w:t>What is Google Cloud Connect</w:t>
      </w:r>
    </w:p>
    <w:p w14:paraId="39B4712E" w14:textId="77777777" w:rsidR="00722FD4" w:rsidRPr="007714E2" w:rsidRDefault="00000000" w:rsidP="007714E2">
      <w:pPr>
        <w:numPr>
          <w:ilvl w:val="0"/>
          <w:numId w:val="8"/>
        </w:numPr>
        <w:rPr>
          <w:sz w:val="28"/>
          <w:szCs w:val="28"/>
        </w:rPr>
      </w:pPr>
      <w:r w:rsidRPr="007714E2">
        <w:rPr>
          <w:sz w:val="28"/>
          <w:szCs w:val="28"/>
        </w:rPr>
        <w:t>Google Cloud DNS</w:t>
      </w:r>
    </w:p>
    <w:p w14:paraId="5A66BA04" w14:textId="77777777" w:rsidR="00722FD4" w:rsidRPr="007714E2" w:rsidRDefault="00000000" w:rsidP="007714E2">
      <w:pPr>
        <w:numPr>
          <w:ilvl w:val="0"/>
          <w:numId w:val="8"/>
        </w:numPr>
        <w:rPr>
          <w:sz w:val="28"/>
          <w:szCs w:val="28"/>
        </w:rPr>
      </w:pPr>
      <w:r w:rsidRPr="007714E2">
        <w:rPr>
          <w:sz w:val="28"/>
          <w:szCs w:val="28"/>
        </w:rPr>
        <w:t>What is Google Cloud Web Hosting</w:t>
      </w:r>
    </w:p>
    <w:p w14:paraId="07A7AD2B" w14:textId="77777777" w:rsidR="00722FD4" w:rsidRPr="007714E2" w:rsidRDefault="00722FD4">
      <w:pPr>
        <w:rPr>
          <w:sz w:val="28"/>
          <w:szCs w:val="28"/>
        </w:rPr>
      </w:pPr>
    </w:p>
    <w:p w14:paraId="46AB0DE8" w14:textId="77777777" w:rsidR="00722FD4" w:rsidRPr="007714E2" w:rsidRDefault="00000000">
      <w:pPr>
        <w:rPr>
          <w:b/>
          <w:bCs/>
          <w:sz w:val="28"/>
          <w:szCs w:val="28"/>
        </w:rPr>
      </w:pPr>
      <w:r w:rsidRPr="007714E2">
        <w:rPr>
          <w:b/>
          <w:bCs/>
          <w:sz w:val="28"/>
          <w:szCs w:val="28"/>
        </w:rPr>
        <w:t>3. Machine Learning &amp; Artificial Intelligence</w:t>
      </w:r>
    </w:p>
    <w:p w14:paraId="2B415B78" w14:textId="69080E5D" w:rsidR="00722FD4" w:rsidRPr="007714E2" w:rsidRDefault="00000000">
      <w:pPr>
        <w:rPr>
          <w:sz w:val="28"/>
          <w:szCs w:val="28"/>
        </w:rPr>
      </w:pPr>
      <w:r w:rsidRPr="007714E2">
        <w:rPr>
          <w:sz w:val="28"/>
          <w:szCs w:val="28"/>
        </w:rPr>
        <w:t>The unique feature of GCP is that it supports AI and ML. The GCP offers a wide range of AI and ML services that are prebuilt or built from scratch</w:t>
      </w:r>
      <w:r w:rsidR="007714E2">
        <w:rPr>
          <w:sz w:val="28"/>
          <w:szCs w:val="28"/>
        </w:rPr>
        <w:t>.</w:t>
      </w:r>
    </w:p>
    <w:p w14:paraId="055ECA70" w14:textId="77777777" w:rsidR="00722FD4" w:rsidRPr="007714E2" w:rsidRDefault="00722FD4">
      <w:pPr>
        <w:rPr>
          <w:sz w:val="28"/>
          <w:szCs w:val="28"/>
        </w:rPr>
      </w:pPr>
    </w:p>
    <w:p w14:paraId="3C5B52F7" w14:textId="69CBC2C0" w:rsidR="00722FD4" w:rsidRPr="007714E2" w:rsidRDefault="00000000">
      <w:pPr>
        <w:rPr>
          <w:b/>
          <w:bCs/>
          <w:sz w:val="28"/>
          <w:szCs w:val="28"/>
        </w:rPr>
      </w:pPr>
      <w:r w:rsidRPr="007714E2">
        <w:rPr>
          <w:b/>
          <w:bCs/>
          <w:sz w:val="28"/>
          <w:szCs w:val="28"/>
        </w:rPr>
        <w:t>4. Storage and Databases</w:t>
      </w:r>
    </w:p>
    <w:p w14:paraId="168AB369" w14:textId="4BF40B6D" w:rsidR="00722FD4" w:rsidRPr="007714E2" w:rsidRDefault="00000000">
      <w:pPr>
        <w:rPr>
          <w:sz w:val="28"/>
          <w:szCs w:val="28"/>
        </w:rPr>
      </w:pPr>
      <w:r w:rsidRPr="007714E2">
        <w:rPr>
          <w:sz w:val="28"/>
          <w:szCs w:val="28"/>
        </w:rPr>
        <w:t xml:space="preserve">The Storage domain includes services related to data </w:t>
      </w:r>
      <w:proofErr w:type="gramStart"/>
      <w:r w:rsidRPr="007714E2">
        <w:rPr>
          <w:sz w:val="28"/>
          <w:szCs w:val="28"/>
        </w:rPr>
        <w:t>storage,</w:t>
      </w:r>
      <w:proofErr w:type="gramEnd"/>
      <w:r w:rsidRPr="007714E2">
        <w:rPr>
          <w:sz w:val="28"/>
          <w:szCs w:val="28"/>
        </w:rPr>
        <w:t xml:space="preserve"> it includes the following services</w:t>
      </w:r>
      <w:r w:rsidR="007714E2">
        <w:rPr>
          <w:sz w:val="28"/>
          <w:szCs w:val="28"/>
        </w:rPr>
        <w:t xml:space="preserve"> -</w:t>
      </w:r>
    </w:p>
    <w:p w14:paraId="4C4A2D2C" w14:textId="77777777" w:rsidR="007714E2" w:rsidRDefault="007714E2">
      <w:pPr>
        <w:rPr>
          <w:sz w:val="28"/>
          <w:szCs w:val="28"/>
        </w:rPr>
      </w:pPr>
    </w:p>
    <w:p w14:paraId="62118947" w14:textId="751BF31A" w:rsidR="00722FD4" w:rsidRPr="007714E2" w:rsidRDefault="00000000" w:rsidP="007714E2">
      <w:pPr>
        <w:numPr>
          <w:ilvl w:val="0"/>
          <w:numId w:val="9"/>
        </w:numPr>
        <w:rPr>
          <w:sz w:val="28"/>
          <w:szCs w:val="28"/>
        </w:rPr>
      </w:pPr>
      <w:r w:rsidRPr="007714E2">
        <w:rPr>
          <w:sz w:val="28"/>
          <w:szCs w:val="28"/>
        </w:rPr>
        <w:lastRenderedPageBreak/>
        <w:t>Google Cloud Storage</w:t>
      </w:r>
    </w:p>
    <w:p w14:paraId="55CC433B" w14:textId="77777777" w:rsidR="00722FD4" w:rsidRPr="007714E2" w:rsidRDefault="00000000" w:rsidP="007714E2">
      <w:pPr>
        <w:numPr>
          <w:ilvl w:val="0"/>
          <w:numId w:val="9"/>
        </w:numPr>
        <w:rPr>
          <w:sz w:val="28"/>
          <w:szCs w:val="28"/>
        </w:rPr>
      </w:pPr>
      <w:r w:rsidRPr="007714E2">
        <w:rPr>
          <w:sz w:val="28"/>
          <w:szCs w:val="28"/>
        </w:rPr>
        <w:t>Cloud SQL</w:t>
      </w:r>
    </w:p>
    <w:p w14:paraId="183C117E" w14:textId="77777777" w:rsidR="00722FD4" w:rsidRPr="007714E2" w:rsidRDefault="00000000" w:rsidP="007714E2">
      <w:pPr>
        <w:numPr>
          <w:ilvl w:val="0"/>
          <w:numId w:val="9"/>
        </w:numPr>
        <w:rPr>
          <w:sz w:val="28"/>
          <w:szCs w:val="28"/>
        </w:rPr>
      </w:pPr>
      <w:r w:rsidRPr="007714E2">
        <w:rPr>
          <w:sz w:val="28"/>
          <w:szCs w:val="28"/>
        </w:rPr>
        <w:t>Cloud Bigtable</w:t>
      </w:r>
    </w:p>
    <w:p w14:paraId="5377C732" w14:textId="77777777" w:rsidR="00722FD4" w:rsidRPr="007714E2" w:rsidRDefault="00000000" w:rsidP="007714E2">
      <w:pPr>
        <w:numPr>
          <w:ilvl w:val="0"/>
          <w:numId w:val="9"/>
        </w:numPr>
        <w:rPr>
          <w:sz w:val="28"/>
          <w:szCs w:val="28"/>
        </w:rPr>
      </w:pPr>
      <w:r w:rsidRPr="007714E2">
        <w:rPr>
          <w:sz w:val="28"/>
          <w:szCs w:val="28"/>
        </w:rPr>
        <w:t>Google Cloud Datastore</w:t>
      </w:r>
    </w:p>
    <w:p w14:paraId="35219A63" w14:textId="77777777" w:rsidR="00722FD4" w:rsidRPr="007714E2" w:rsidRDefault="00000000" w:rsidP="007714E2">
      <w:pPr>
        <w:numPr>
          <w:ilvl w:val="0"/>
          <w:numId w:val="9"/>
        </w:numPr>
        <w:rPr>
          <w:sz w:val="28"/>
          <w:szCs w:val="28"/>
        </w:rPr>
      </w:pPr>
      <w:r w:rsidRPr="007714E2">
        <w:rPr>
          <w:sz w:val="28"/>
          <w:szCs w:val="28"/>
        </w:rPr>
        <w:t>Persistent Disk</w:t>
      </w:r>
    </w:p>
    <w:p w14:paraId="652C9DE8" w14:textId="77777777" w:rsidR="00722FD4" w:rsidRPr="007714E2" w:rsidRDefault="00722FD4">
      <w:pPr>
        <w:rPr>
          <w:sz w:val="28"/>
          <w:szCs w:val="28"/>
        </w:rPr>
      </w:pPr>
    </w:p>
    <w:p w14:paraId="7BB2B43B" w14:textId="77777777" w:rsidR="00722FD4" w:rsidRPr="007714E2" w:rsidRDefault="00000000">
      <w:pPr>
        <w:rPr>
          <w:b/>
          <w:bCs/>
          <w:sz w:val="28"/>
          <w:szCs w:val="28"/>
        </w:rPr>
      </w:pPr>
      <w:r w:rsidRPr="007714E2">
        <w:rPr>
          <w:b/>
          <w:bCs/>
          <w:sz w:val="28"/>
          <w:szCs w:val="28"/>
        </w:rPr>
        <w:t xml:space="preserve">5. </w:t>
      </w:r>
      <w:proofErr w:type="spellStart"/>
      <w:r w:rsidRPr="007714E2">
        <w:rPr>
          <w:b/>
          <w:bCs/>
          <w:sz w:val="28"/>
          <w:szCs w:val="28"/>
        </w:rPr>
        <w:t>BigQuery</w:t>
      </w:r>
      <w:proofErr w:type="spellEnd"/>
    </w:p>
    <w:p w14:paraId="11B92B4E" w14:textId="77777777" w:rsidR="00722FD4" w:rsidRPr="007714E2" w:rsidRDefault="00000000">
      <w:pPr>
        <w:rPr>
          <w:sz w:val="28"/>
          <w:szCs w:val="28"/>
        </w:rPr>
      </w:pPr>
      <w:proofErr w:type="spellStart"/>
      <w:r w:rsidRPr="007714E2">
        <w:rPr>
          <w:sz w:val="28"/>
          <w:szCs w:val="28"/>
        </w:rPr>
        <w:t>BigQuery</w:t>
      </w:r>
      <w:proofErr w:type="spellEnd"/>
      <w:r w:rsidRPr="007714E2">
        <w:rPr>
          <w:sz w:val="28"/>
          <w:szCs w:val="28"/>
        </w:rPr>
        <w:t xml:space="preserve"> is Google’s Big Data analytics web service, used to process massive, read-only datasets. Data analysts use </w:t>
      </w:r>
      <w:proofErr w:type="spellStart"/>
      <w:r w:rsidRPr="007714E2">
        <w:rPr>
          <w:sz w:val="28"/>
          <w:szCs w:val="28"/>
        </w:rPr>
        <w:t>BigQuery</w:t>
      </w:r>
      <w:proofErr w:type="spellEnd"/>
      <w:r w:rsidRPr="007714E2">
        <w:rPr>
          <w:sz w:val="28"/>
          <w:szCs w:val="28"/>
        </w:rPr>
        <w:t xml:space="preserve"> to analyze Big Data, perform ad hoc queries across multiple datasets of different structure levels, and share insights through the web.</w:t>
      </w:r>
    </w:p>
    <w:p w14:paraId="2DF876A8" w14:textId="77777777" w:rsidR="007714E2" w:rsidRDefault="007714E2">
      <w:pPr>
        <w:rPr>
          <w:b/>
          <w:bCs/>
          <w:sz w:val="28"/>
          <w:szCs w:val="28"/>
        </w:rPr>
      </w:pPr>
    </w:p>
    <w:p w14:paraId="07BF0A29" w14:textId="2BD62A8D" w:rsidR="00722FD4" w:rsidRPr="007714E2" w:rsidRDefault="007714E2">
      <w:pPr>
        <w:rPr>
          <w:b/>
          <w:bCs/>
          <w:sz w:val="28"/>
          <w:szCs w:val="28"/>
        </w:rPr>
      </w:pPr>
      <w:r>
        <w:rPr>
          <w:b/>
          <w:bCs/>
          <w:sz w:val="28"/>
          <w:szCs w:val="28"/>
        </w:rPr>
        <w:t>C</w:t>
      </w:r>
      <w:r w:rsidR="00000000" w:rsidRPr="007714E2">
        <w:rPr>
          <w:b/>
          <w:bCs/>
          <w:sz w:val="28"/>
          <w:szCs w:val="28"/>
        </w:rPr>
        <w:t>) Azure</w:t>
      </w:r>
    </w:p>
    <w:p w14:paraId="46F56A8F" w14:textId="77777777" w:rsidR="00722FD4" w:rsidRPr="007714E2" w:rsidRDefault="00000000">
      <w:pPr>
        <w:rPr>
          <w:sz w:val="28"/>
          <w:szCs w:val="28"/>
        </w:rPr>
      </w:pPr>
      <w:r w:rsidRPr="007714E2">
        <w:rPr>
          <w:sz w:val="28"/>
          <w:szCs w:val="28"/>
        </w:rPr>
        <w:t>1. Azure Blob Storage</w:t>
      </w:r>
    </w:p>
    <w:p w14:paraId="5005DB78" w14:textId="77777777" w:rsidR="00722FD4" w:rsidRPr="007714E2" w:rsidRDefault="00000000">
      <w:pPr>
        <w:rPr>
          <w:sz w:val="28"/>
          <w:szCs w:val="28"/>
        </w:rPr>
      </w:pPr>
      <w:r w:rsidRPr="007714E2">
        <w:rPr>
          <w:sz w:val="28"/>
          <w:szCs w:val="28"/>
        </w:rPr>
        <w:t>Azure Blob Storage is Microsoft’s object storage cloud solution. It is optimized for storing huge amounts of unstructured data, the data that doesn’t belong to a particular data model or definition.</w:t>
      </w:r>
    </w:p>
    <w:p w14:paraId="0BC17D8A" w14:textId="77777777" w:rsidR="00722FD4" w:rsidRPr="007714E2" w:rsidRDefault="00000000">
      <w:pPr>
        <w:rPr>
          <w:sz w:val="28"/>
          <w:szCs w:val="28"/>
        </w:rPr>
      </w:pPr>
      <w:r w:rsidRPr="007714E2">
        <w:rPr>
          <w:sz w:val="28"/>
          <w:szCs w:val="28"/>
        </w:rPr>
        <w:t>Azure Blob Storage is designed for:</w:t>
      </w:r>
    </w:p>
    <w:p w14:paraId="18F9BCAD" w14:textId="77777777" w:rsidR="00722FD4" w:rsidRPr="007714E2" w:rsidRDefault="00722FD4">
      <w:pPr>
        <w:rPr>
          <w:sz w:val="28"/>
          <w:szCs w:val="28"/>
        </w:rPr>
      </w:pPr>
    </w:p>
    <w:p w14:paraId="3FC7EC66" w14:textId="77777777" w:rsidR="00722FD4" w:rsidRPr="007714E2" w:rsidRDefault="00000000">
      <w:pPr>
        <w:pStyle w:val="ListParagraph"/>
        <w:numPr>
          <w:ilvl w:val="0"/>
          <w:numId w:val="4"/>
        </w:numPr>
        <w:rPr>
          <w:sz w:val="28"/>
          <w:szCs w:val="28"/>
        </w:rPr>
      </w:pPr>
      <w:r w:rsidRPr="007714E2">
        <w:rPr>
          <w:sz w:val="28"/>
          <w:szCs w:val="28"/>
        </w:rPr>
        <w:t>Adding images or documents to the browser directly</w:t>
      </w:r>
    </w:p>
    <w:p w14:paraId="73C4DDB1" w14:textId="77777777" w:rsidR="00722FD4" w:rsidRPr="007714E2" w:rsidRDefault="00000000">
      <w:pPr>
        <w:pStyle w:val="ListParagraph"/>
        <w:numPr>
          <w:ilvl w:val="0"/>
          <w:numId w:val="5"/>
        </w:numPr>
        <w:rPr>
          <w:sz w:val="28"/>
          <w:szCs w:val="28"/>
        </w:rPr>
      </w:pPr>
      <w:r w:rsidRPr="007714E2">
        <w:rPr>
          <w:sz w:val="28"/>
          <w:szCs w:val="28"/>
        </w:rPr>
        <w:t>Writing log files</w:t>
      </w:r>
    </w:p>
    <w:p w14:paraId="6279CAEE" w14:textId="77777777" w:rsidR="00722FD4" w:rsidRPr="007714E2" w:rsidRDefault="00000000">
      <w:pPr>
        <w:pStyle w:val="ListParagraph"/>
        <w:numPr>
          <w:ilvl w:val="0"/>
          <w:numId w:val="6"/>
        </w:numPr>
        <w:rPr>
          <w:sz w:val="28"/>
          <w:szCs w:val="28"/>
        </w:rPr>
      </w:pPr>
      <w:r w:rsidRPr="007714E2">
        <w:rPr>
          <w:sz w:val="28"/>
          <w:szCs w:val="28"/>
        </w:rPr>
        <w:t>Streaming media such as audio or video files</w:t>
      </w:r>
    </w:p>
    <w:p w14:paraId="756B0192" w14:textId="77777777" w:rsidR="00722FD4" w:rsidRPr="007714E2" w:rsidRDefault="00000000">
      <w:pPr>
        <w:pStyle w:val="ListParagraph"/>
        <w:numPr>
          <w:ilvl w:val="0"/>
          <w:numId w:val="7"/>
        </w:numPr>
        <w:rPr>
          <w:sz w:val="28"/>
          <w:szCs w:val="28"/>
        </w:rPr>
      </w:pPr>
      <w:r w:rsidRPr="007714E2">
        <w:rPr>
          <w:sz w:val="28"/>
          <w:szCs w:val="28"/>
        </w:rPr>
        <w:t>Storing data for backup and restore disaster recovery, and archiving</w:t>
      </w:r>
    </w:p>
    <w:p w14:paraId="25283A92" w14:textId="77777777" w:rsidR="00722FD4" w:rsidRPr="007714E2" w:rsidRDefault="00722FD4">
      <w:pPr>
        <w:rPr>
          <w:b/>
          <w:bCs/>
          <w:sz w:val="28"/>
          <w:szCs w:val="28"/>
        </w:rPr>
      </w:pPr>
    </w:p>
    <w:p w14:paraId="135BC8AF" w14:textId="77777777" w:rsidR="00722FD4" w:rsidRPr="007714E2" w:rsidRDefault="00000000">
      <w:pPr>
        <w:rPr>
          <w:b/>
          <w:bCs/>
          <w:sz w:val="28"/>
          <w:szCs w:val="28"/>
        </w:rPr>
      </w:pPr>
      <w:r w:rsidRPr="007714E2">
        <w:rPr>
          <w:b/>
          <w:bCs/>
          <w:sz w:val="28"/>
          <w:szCs w:val="28"/>
        </w:rPr>
        <w:lastRenderedPageBreak/>
        <w:t>2.  Azure Virtual Machines</w:t>
      </w:r>
    </w:p>
    <w:p w14:paraId="432EACA7" w14:textId="77777777" w:rsidR="00722FD4" w:rsidRPr="007714E2" w:rsidRDefault="00000000">
      <w:pPr>
        <w:rPr>
          <w:sz w:val="28"/>
          <w:szCs w:val="28"/>
        </w:rPr>
      </w:pPr>
      <w:r w:rsidRPr="007714E2">
        <w:rPr>
          <w:sz w:val="28"/>
          <w:szCs w:val="28"/>
        </w:rPr>
        <w:t>Microsoft Azure offers the possibility of creating virtual machines with Windows and Linux operating systems according to clients’ requirements to meet their business needs. Azure allows the creation of virtual machines (VMs) such as compute-optimized VMs, memory-optimized VMs, stretchable VMs, and compute-optimized VMs.</w:t>
      </w:r>
    </w:p>
    <w:p w14:paraId="70A25CA7" w14:textId="77777777" w:rsidR="00722FD4" w:rsidRPr="007714E2" w:rsidRDefault="00722FD4">
      <w:pPr>
        <w:rPr>
          <w:sz w:val="28"/>
          <w:szCs w:val="28"/>
        </w:rPr>
      </w:pPr>
    </w:p>
    <w:p w14:paraId="1FC978A4" w14:textId="77777777" w:rsidR="00722FD4" w:rsidRPr="007714E2" w:rsidRDefault="00000000">
      <w:pPr>
        <w:rPr>
          <w:b/>
          <w:bCs/>
          <w:sz w:val="28"/>
          <w:szCs w:val="28"/>
        </w:rPr>
      </w:pPr>
      <w:r w:rsidRPr="007714E2">
        <w:rPr>
          <w:b/>
          <w:bCs/>
          <w:sz w:val="28"/>
          <w:szCs w:val="28"/>
        </w:rPr>
        <w:t>3. Azure DevOps</w:t>
      </w:r>
    </w:p>
    <w:p w14:paraId="0F25FCBB" w14:textId="77777777" w:rsidR="00722FD4" w:rsidRPr="007714E2" w:rsidRDefault="00000000">
      <w:pPr>
        <w:rPr>
          <w:sz w:val="28"/>
          <w:szCs w:val="28"/>
        </w:rPr>
      </w:pPr>
      <w:r w:rsidRPr="007714E2">
        <w:rPr>
          <w:sz w:val="28"/>
          <w:szCs w:val="28"/>
        </w:rPr>
        <w:t>Among all services, Azure DevOps is the ever-green of all times. It is the most reliable and intelligent tool to manage projects, test and deploy code via CI/CD. Currently, Azure DevOps is a comprehensive set of different Azure services such as Azure Repos, Azure Pipelines, Azure Boards, Azure Test Plans, Azure Artifacts, etc.</w:t>
      </w:r>
    </w:p>
    <w:p w14:paraId="3F5D3A8C" w14:textId="77777777" w:rsidR="00722FD4" w:rsidRPr="007714E2" w:rsidRDefault="00722FD4">
      <w:pPr>
        <w:rPr>
          <w:sz w:val="28"/>
          <w:szCs w:val="28"/>
        </w:rPr>
      </w:pPr>
    </w:p>
    <w:p w14:paraId="769BD191" w14:textId="77777777" w:rsidR="00722FD4" w:rsidRPr="007714E2" w:rsidRDefault="00000000">
      <w:pPr>
        <w:rPr>
          <w:b/>
          <w:bCs/>
          <w:sz w:val="28"/>
          <w:szCs w:val="28"/>
        </w:rPr>
      </w:pPr>
      <w:r w:rsidRPr="007714E2">
        <w:rPr>
          <w:b/>
          <w:bCs/>
          <w:sz w:val="28"/>
          <w:szCs w:val="28"/>
        </w:rPr>
        <w:t>4. Azure API Management</w:t>
      </w:r>
    </w:p>
    <w:p w14:paraId="52C3972B" w14:textId="77777777" w:rsidR="00722FD4" w:rsidRPr="007714E2" w:rsidRDefault="00000000">
      <w:pPr>
        <w:rPr>
          <w:sz w:val="28"/>
          <w:szCs w:val="28"/>
        </w:rPr>
      </w:pPr>
      <w:r w:rsidRPr="007714E2">
        <w:rPr>
          <w:sz w:val="28"/>
          <w:szCs w:val="28"/>
        </w:rPr>
        <w:t>This Azure service allows users to manage and publish web APIs with just a few clicks. API Management secures all APIs using filters, tokens, and keys, freeing a developer from various security vulnerabilities. It also provides API access to the microservices architecture. One of the features of this service is its consumer-based user model, which offers automatic scaling and high availability.</w:t>
      </w:r>
    </w:p>
    <w:p w14:paraId="348B3140" w14:textId="77777777" w:rsidR="00722FD4" w:rsidRPr="007714E2" w:rsidRDefault="00722FD4">
      <w:pPr>
        <w:rPr>
          <w:sz w:val="28"/>
          <w:szCs w:val="28"/>
        </w:rPr>
      </w:pPr>
    </w:p>
    <w:p w14:paraId="5AED3BEA" w14:textId="77777777" w:rsidR="00722FD4" w:rsidRPr="007714E2" w:rsidRDefault="00000000">
      <w:pPr>
        <w:rPr>
          <w:b/>
          <w:bCs/>
          <w:sz w:val="28"/>
          <w:szCs w:val="28"/>
        </w:rPr>
      </w:pPr>
      <w:r w:rsidRPr="007714E2">
        <w:rPr>
          <w:b/>
          <w:bCs/>
          <w:sz w:val="28"/>
          <w:szCs w:val="28"/>
        </w:rPr>
        <w:t>5. Azure CDN</w:t>
      </w:r>
    </w:p>
    <w:p w14:paraId="5A206DC7" w14:textId="77777777" w:rsidR="00722FD4" w:rsidRPr="007714E2" w:rsidRDefault="00000000">
      <w:pPr>
        <w:rPr>
          <w:sz w:val="28"/>
          <w:szCs w:val="28"/>
        </w:rPr>
      </w:pPr>
      <w:r w:rsidRPr="007714E2">
        <w:rPr>
          <w:sz w:val="28"/>
          <w:szCs w:val="28"/>
        </w:rPr>
        <w:t>The Azure Content Delivery Network has intended its wings with a variety of service integrations such as web applications, Azure Storage, or Azure Cloud Services. In addition, it is holding a powerful position via its security mechanism, which allows a developer to spend less time in managing security solutions. One of the main advantages of using this service is the fast response time and low content load times.</w:t>
      </w:r>
    </w:p>
    <w:p w14:paraId="0626DAC7" w14:textId="77777777" w:rsidR="00722FD4" w:rsidRPr="007714E2" w:rsidRDefault="00000000">
      <w:pPr>
        <w:rPr>
          <w:b/>
          <w:bCs/>
          <w:sz w:val="28"/>
          <w:szCs w:val="28"/>
        </w:rPr>
      </w:pPr>
      <w:r w:rsidRPr="007714E2">
        <w:rPr>
          <w:b/>
          <w:bCs/>
          <w:sz w:val="28"/>
          <w:szCs w:val="28"/>
        </w:rPr>
        <w:lastRenderedPageBreak/>
        <w:t>d) Heroku</w:t>
      </w:r>
    </w:p>
    <w:p w14:paraId="1BA3C003" w14:textId="77777777" w:rsidR="00722FD4" w:rsidRPr="007714E2" w:rsidRDefault="00000000">
      <w:pPr>
        <w:rPr>
          <w:sz w:val="28"/>
          <w:szCs w:val="28"/>
        </w:rPr>
      </w:pPr>
      <w:r w:rsidRPr="007714E2">
        <w:rPr>
          <w:sz w:val="28"/>
          <w:szCs w:val="28"/>
        </w:rPr>
        <w:t>1. Heroku Postgres</w:t>
      </w:r>
    </w:p>
    <w:p w14:paraId="740A0402" w14:textId="77777777" w:rsidR="00722FD4" w:rsidRPr="007714E2" w:rsidRDefault="00000000">
      <w:pPr>
        <w:rPr>
          <w:sz w:val="28"/>
          <w:szCs w:val="28"/>
        </w:rPr>
      </w:pPr>
      <w:r w:rsidRPr="007714E2">
        <w:rPr>
          <w:sz w:val="28"/>
          <w:szCs w:val="28"/>
        </w:rPr>
        <w:t>A fully managed relational database service that allows you to easily provision, operate, and scale PostgreSQL databases. It provides features like data safety, rollback, and continuous protection.</w:t>
      </w:r>
    </w:p>
    <w:p w14:paraId="3F48C786" w14:textId="77777777" w:rsidR="00722FD4" w:rsidRDefault="00722FD4"/>
    <w:p w14:paraId="661B30D3" w14:textId="77777777" w:rsidR="00722FD4" w:rsidRPr="007714E2" w:rsidRDefault="00000000">
      <w:pPr>
        <w:rPr>
          <w:b/>
          <w:bCs/>
          <w:sz w:val="28"/>
          <w:szCs w:val="28"/>
        </w:rPr>
      </w:pPr>
      <w:r w:rsidRPr="007714E2">
        <w:rPr>
          <w:b/>
          <w:bCs/>
          <w:sz w:val="28"/>
          <w:szCs w:val="28"/>
        </w:rPr>
        <w:t>2. Heroku Redis</w:t>
      </w:r>
    </w:p>
    <w:p w14:paraId="3C2D03FE" w14:textId="77777777" w:rsidR="00722FD4" w:rsidRPr="007714E2" w:rsidRDefault="00000000">
      <w:pPr>
        <w:rPr>
          <w:sz w:val="28"/>
          <w:szCs w:val="28"/>
        </w:rPr>
      </w:pPr>
      <w:r w:rsidRPr="007714E2">
        <w:rPr>
          <w:sz w:val="28"/>
          <w:szCs w:val="28"/>
        </w:rPr>
        <w:t>A managed in-memory data store service based on Redis. It offers high performance, scalability, and data persistence, making it ideal for caching, session management, and real-time analytics.</w:t>
      </w:r>
    </w:p>
    <w:p w14:paraId="25FEEBFC" w14:textId="77777777" w:rsidR="00722FD4" w:rsidRPr="007714E2" w:rsidRDefault="00722FD4">
      <w:pPr>
        <w:rPr>
          <w:sz w:val="28"/>
          <w:szCs w:val="28"/>
        </w:rPr>
      </w:pPr>
    </w:p>
    <w:p w14:paraId="3FAFEBAD" w14:textId="77777777" w:rsidR="00722FD4" w:rsidRPr="007714E2" w:rsidRDefault="00000000">
      <w:pPr>
        <w:rPr>
          <w:b/>
          <w:bCs/>
          <w:sz w:val="28"/>
          <w:szCs w:val="28"/>
        </w:rPr>
      </w:pPr>
      <w:r w:rsidRPr="007714E2">
        <w:rPr>
          <w:b/>
          <w:bCs/>
          <w:sz w:val="28"/>
          <w:szCs w:val="28"/>
        </w:rPr>
        <w:t>3. Heroku Kafka</w:t>
      </w:r>
    </w:p>
    <w:p w14:paraId="5AF1307A" w14:textId="77777777" w:rsidR="00722FD4" w:rsidRPr="007714E2" w:rsidRDefault="00000000">
      <w:pPr>
        <w:rPr>
          <w:sz w:val="28"/>
          <w:szCs w:val="28"/>
        </w:rPr>
      </w:pPr>
      <w:r w:rsidRPr="007714E2">
        <w:rPr>
          <w:sz w:val="28"/>
          <w:szCs w:val="28"/>
        </w:rPr>
        <w:t>A managed Apache Kafka service designed for building real-time data pipelines and streaming applications. It enables developers to easily integrate and process large volumes of data in real-time with high throughput and low latency.</w:t>
      </w:r>
    </w:p>
    <w:p w14:paraId="71DD8FFC" w14:textId="77777777" w:rsidR="00722FD4" w:rsidRPr="007714E2" w:rsidRDefault="00722FD4">
      <w:pPr>
        <w:rPr>
          <w:sz w:val="28"/>
          <w:szCs w:val="28"/>
        </w:rPr>
      </w:pPr>
    </w:p>
    <w:p w14:paraId="5BE9A451" w14:textId="77777777" w:rsidR="00722FD4" w:rsidRPr="007714E2" w:rsidRDefault="00000000">
      <w:pPr>
        <w:rPr>
          <w:b/>
          <w:bCs/>
          <w:sz w:val="28"/>
          <w:szCs w:val="28"/>
        </w:rPr>
      </w:pPr>
      <w:r w:rsidRPr="007714E2">
        <w:rPr>
          <w:b/>
          <w:bCs/>
          <w:sz w:val="28"/>
          <w:szCs w:val="28"/>
        </w:rPr>
        <w:t>4. Heroku Connect</w:t>
      </w:r>
    </w:p>
    <w:p w14:paraId="2D519550" w14:textId="77777777" w:rsidR="00722FD4" w:rsidRPr="007714E2" w:rsidRDefault="00000000">
      <w:pPr>
        <w:rPr>
          <w:sz w:val="28"/>
          <w:szCs w:val="28"/>
        </w:rPr>
      </w:pPr>
      <w:r w:rsidRPr="007714E2">
        <w:rPr>
          <w:sz w:val="28"/>
          <w:szCs w:val="28"/>
        </w:rPr>
        <w:t>A service that synchronizes data between Salesforce and Heroku Postgres databases bidirectionally. It allows seamless integration between Salesforce CRM data and Heroku applications, enabling unified data access and consistency.</w:t>
      </w:r>
    </w:p>
    <w:p w14:paraId="2DD9E865" w14:textId="77777777" w:rsidR="00722FD4" w:rsidRPr="007714E2" w:rsidRDefault="00722FD4">
      <w:pPr>
        <w:rPr>
          <w:sz w:val="28"/>
          <w:szCs w:val="28"/>
        </w:rPr>
      </w:pPr>
    </w:p>
    <w:p w14:paraId="01CBB125" w14:textId="77777777" w:rsidR="00722FD4" w:rsidRPr="007714E2" w:rsidRDefault="00000000">
      <w:pPr>
        <w:rPr>
          <w:b/>
          <w:bCs/>
          <w:sz w:val="28"/>
          <w:szCs w:val="28"/>
        </w:rPr>
      </w:pPr>
      <w:r w:rsidRPr="007714E2">
        <w:rPr>
          <w:b/>
          <w:bCs/>
          <w:sz w:val="28"/>
          <w:szCs w:val="28"/>
        </w:rPr>
        <w:t>5. Heroku Scheduler</w:t>
      </w:r>
    </w:p>
    <w:p w14:paraId="7E577DE7" w14:textId="77777777" w:rsidR="00722FD4" w:rsidRPr="007714E2" w:rsidRDefault="00000000">
      <w:pPr>
        <w:rPr>
          <w:sz w:val="28"/>
          <w:szCs w:val="28"/>
        </w:rPr>
      </w:pPr>
      <w:r w:rsidRPr="007714E2">
        <w:rPr>
          <w:sz w:val="28"/>
          <w:szCs w:val="28"/>
        </w:rPr>
        <w:t>A tool for scheduling tasks, such as running scripts, commands, or jobs, at specified intervals. It provides a simple and reliable way to automate recurring tasks within Heroku applications, such as database backups, data cleanup, or batch processing.</w:t>
      </w:r>
    </w:p>
    <w:p w14:paraId="249771A6" w14:textId="77777777" w:rsidR="00722FD4" w:rsidRPr="007714E2" w:rsidRDefault="00000000" w:rsidP="007714E2">
      <w:pPr>
        <w:jc w:val="distribute"/>
        <w:rPr>
          <w:b/>
          <w:bCs/>
          <w:sz w:val="28"/>
          <w:szCs w:val="28"/>
        </w:rPr>
      </w:pPr>
      <w:r w:rsidRPr="007714E2">
        <w:rPr>
          <w:b/>
          <w:bCs/>
          <w:sz w:val="28"/>
          <w:szCs w:val="28"/>
        </w:rPr>
        <w:lastRenderedPageBreak/>
        <w:t xml:space="preserve">Q.4) Write the difference between database services of Aws, </w:t>
      </w:r>
      <w:proofErr w:type="spellStart"/>
      <w:r w:rsidRPr="007714E2">
        <w:rPr>
          <w:b/>
          <w:bCs/>
          <w:sz w:val="28"/>
          <w:szCs w:val="28"/>
        </w:rPr>
        <w:t>Gcp</w:t>
      </w:r>
      <w:proofErr w:type="spellEnd"/>
      <w:r w:rsidRPr="007714E2">
        <w:rPr>
          <w:b/>
          <w:bCs/>
          <w:sz w:val="28"/>
          <w:szCs w:val="28"/>
        </w:rPr>
        <w:t>, Azure, Heroku</w:t>
      </w:r>
    </w:p>
    <w:tbl>
      <w:tblPr>
        <w:tblStyle w:val="TableGrid"/>
        <w:tblW w:w="0" w:type="auto"/>
        <w:tblLook w:val="0480" w:firstRow="0" w:lastRow="0" w:firstColumn="1" w:lastColumn="0" w:noHBand="0" w:noVBand="1"/>
      </w:tblPr>
      <w:tblGrid>
        <w:gridCol w:w="1595"/>
        <w:gridCol w:w="1725"/>
        <w:gridCol w:w="1818"/>
        <w:gridCol w:w="1870"/>
        <w:gridCol w:w="1800"/>
      </w:tblGrid>
      <w:tr w:rsidR="00722FD4" w:rsidRPr="007714E2" w14:paraId="6D9CF111" w14:textId="77777777">
        <w:tc>
          <w:tcPr>
            <w:tcW w:w="1595" w:type="dxa"/>
            <w:tcBorders>
              <w:top w:val="single" w:sz="4" w:space="0" w:color="000000"/>
              <w:left w:val="single" w:sz="4" w:space="0" w:color="000000"/>
              <w:bottom w:val="single" w:sz="4" w:space="0" w:color="000000"/>
              <w:right w:val="single" w:sz="4" w:space="0" w:color="000000"/>
            </w:tcBorders>
          </w:tcPr>
          <w:p w14:paraId="60EFA0DB" w14:textId="77777777" w:rsidR="00722FD4" w:rsidRPr="007714E2" w:rsidRDefault="00722FD4">
            <w:pPr>
              <w:jc w:val="center"/>
              <w:rPr>
                <w:sz w:val="28"/>
                <w:szCs w:val="28"/>
              </w:rPr>
            </w:pPr>
          </w:p>
        </w:tc>
        <w:tc>
          <w:tcPr>
            <w:tcW w:w="1595" w:type="dxa"/>
            <w:tcBorders>
              <w:top w:val="single" w:sz="4" w:space="0" w:color="000000"/>
              <w:left w:val="single" w:sz="4" w:space="0" w:color="000000"/>
              <w:bottom w:val="single" w:sz="4" w:space="0" w:color="000000"/>
              <w:right w:val="single" w:sz="4" w:space="0" w:color="000000"/>
            </w:tcBorders>
          </w:tcPr>
          <w:p w14:paraId="63FACA32" w14:textId="77777777" w:rsidR="00722FD4" w:rsidRPr="007714E2" w:rsidRDefault="00000000">
            <w:pPr>
              <w:jc w:val="center"/>
              <w:rPr>
                <w:b/>
                <w:bCs/>
                <w:sz w:val="28"/>
                <w:szCs w:val="28"/>
              </w:rPr>
            </w:pPr>
            <w:r w:rsidRPr="007714E2">
              <w:rPr>
                <w:b/>
                <w:bCs/>
                <w:sz w:val="28"/>
                <w:szCs w:val="28"/>
              </w:rPr>
              <w:t>AWS</w:t>
            </w:r>
          </w:p>
        </w:tc>
        <w:tc>
          <w:tcPr>
            <w:tcW w:w="1595" w:type="dxa"/>
            <w:tcBorders>
              <w:top w:val="single" w:sz="4" w:space="0" w:color="000000"/>
              <w:left w:val="single" w:sz="4" w:space="0" w:color="000000"/>
              <w:bottom w:val="single" w:sz="4" w:space="0" w:color="000000"/>
              <w:right w:val="single" w:sz="4" w:space="0" w:color="000000"/>
            </w:tcBorders>
          </w:tcPr>
          <w:p w14:paraId="272BDBCC" w14:textId="77777777" w:rsidR="00722FD4" w:rsidRPr="007714E2" w:rsidRDefault="00000000">
            <w:pPr>
              <w:jc w:val="center"/>
              <w:rPr>
                <w:b/>
                <w:bCs/>
                <w:sz w:val="28"/>
                <w:szCs w:val="28"/>
              </w:rPr>
            </w:pPr>
            <w:r w:rsidRPr="007714E2">
              <w:rPr>
                <w:b/>
                <w:bCs/>
                <w:sz w:val="28"/>
                <w:szCs w:val="28"/>
              </w:rPr>
              <w:t>GCP</w:t>
            </w:r>
          </w:p>
        </w:tc>
        <w:tc>
          <w:tcPr>
            <w:tcW w:w="1596" w:type="dxa"/>
            <w:tcBorders>
              <w:top w:val="single" w:sz="4" w:space="0" w:color="000000"/>
              <w:left w:val="single" w:sz="4" w:space="0" w:color="000000"/>
              <w:bottom w:val="single" w:sz="4" w:space="0" w:color="000000"/>
              <w:right w:val="single" w:sz="4" w:space="0" w:color="000000"/>
            </w:tcBorders>
          </w:tcPr>
          <w:p w14:paraId="589BEFB5" w14:textId="77777777" w:rsidR="00722FD4" w:rsidRPr="007714E2" w:rsidRDefault="00000000">
            <w:pPr>
              <w:jc w:val="center"/>
              <w:rPr>
                <w:b/>
                <w:bCs/>
                <w:sz w:val="28"/>
                <w:szCs w:val="28"/>
              </w:rPr>
            </w:pPr>
            <w:r w:rsidRPr="007714E2">
              <w:rPr>
                <w:b/>
                <w:bCs/>
                <w:sz w:val="28"/>
                <w:szCs w:val="28"/>
              </w:rPr>
              <w:t>AZURE</w:t>
            </w:r>
          </w:p>
        </w:tc>
        <w:tc>
          <w:tcPr>
            <w:tcW w:w="1596" w:type="dxa"/>
            <w:tcBorders>
              <w:top w:val="single" w:sz="4" w:space="0" w:color="000000"/>
              <w:left w:val="single" w:sz="4" w:space="0" w:color="000000"/>
              <w:bottom w:val="single" w:sz="4" w:space="0" w:color="000000"/>
              <w:right w:val="single" w:sz="4" w:space="0" w:color="000000"/>
            </w:tcBorders>
          </w:tcPr>
          <w:p w14:paraId="7147E158" w14:textId="77777777" w:rsidR="00722FD4" w:rsidRPr="007714E2" w:rsidRDefault="00000000">
            <w:pPr>
              <w:jc w:val="center"/>
              <w:rPr>
                <w:b/>
                <w:bCs/>
                <w:sz w:val="28"/>
                <w:szCs w:val="28"/>
              </w:rPr>
            </w:pPr>
            <w:r w:rsidRPr="007714E2">
              <w:rPr>
                <w:b/>
                <w:bCs/>
                <w:sz w:val="28"/>
                <w:szCs w:val="28"/>
              </w:rPr>
              <w:t>HEROKU</w:t>
            </w:r>
          </w:p>
        </w:tc>
      </w:tr>
      <w:tr w:rsidR="00722FD4" w:rsidRPr="007714E2" w14:paraId="36147CA8" w14:textId="77777777">
        <w:tc>
          <w:tcPr>
            <w:tcW w:w="1595" w:type="dxa"/>
            <w:tcBorders>
              <w:top w:val="single" w:sz="4" w:space="0" w:color="000000"/>
              <w:left w:val="single" w:sz="4" w:space="0" w:color="000000"/>
              <w:bottom w:val="single" w:sz="4" w:space="0" w:color="000000"/>
              <w:right w:val="single" w:sz="4" w:space="0" w:color="000000"/>
            </w:tcBorders>
          </w:tcPr>
          <w:p w14:paraId="38D8FC02" w14:textId="77777777" w:rsidR="00722FD4" w:rsidRPr="007714E2" w:rsidRDefault="00722FD4">
            <w:pPr>
              <w:rPr>
                <w:b/>
                <w:bCs/>
                <w:sz w:val="28"/>
                <w:szCs w:val="28"/>
              </w:rPr>
            </w:pPr>
          </w:p>
          <w:p w14:paraId="7748A2AE" w14:textId="77777777" w:rsidR="00722FD4" w:rsidRPr="007714E2" w:rsidRDefault="00722FD4">
            <w:pPr>
              <w:rPr>
                <w:b/>
                <w:bCs/>
                <w:sz w:val="28"/>
                <w:szCs w:val="28"/>
              </w:rPr>
            </w:pPr>
          </w:p>
          <w:p w14:paraId="3895D1C4" w14:textId="77777777" w:rsidR="00722FD4" w:rsidRPr="007714E2" w:rsidRDefault="00722FD4">
            <w:pPr>
              <w:rPr>
                <w:b/>
                <w:bCs/>
                <w:sz w:val="28"/>
                <w:szCs w:val="28"/>
              </w:rPr>
            </w:pPr>
          </w:p>
          <w:p w14:paraId="669D1D0C" w14:textId="77777777" w:rsidR="00722FD4" w:rsidRPr="007714E2" w:rsidRDefault="00722FD4">
            <w:pPr>
              <w:rPr>
                <w:b/>
                <w:bCs/>
                <w:sz w:val="28"/>
                <w:szCs w:val="28"/>
              </w:rPr>
            </w:pPr>
          </w:p>
          <w:p w14:paraId="34705530" w14:textId="77777777" w:rsidR="00722FD4" w:rsidRPr="007714E2" w:rsidRDefault="00000000">
            <w:pPr>
              <w:rPr>
                <w:b/>
                <w:bCs/>
                <w:sz w:val="28"/>
                <w:szCs w:val="28"/>
              </w:rPr>
            </w:pPr>
            <w:r w:rsidRPr="007714E2">
              <w:rPr>
                <w:b/>
                <w:bCs/>
                <w:sz w:val="28"/>
                <w:szCs w:val="28"/>
              </w:rPr>
              <w:t>Services</w:t>
            </w:r>
          </w:p>
        </w:tc>
        <w:tc>
          <w:tcPr>
            <w:tcW w:w="1595" w:type="dxa"/>
            <w:tcBorders>
              <w:top w:val="single" w:sz="4" w:space="0" w:color="000000"/>
              <w:left w:val="single" w:sz="4" w:space="0" w:color="000000"/>
              <w:bottom w:val="single" w:sz="4" w:space="0" w:color="000000"/>
              <w:right w:val="single" w:sz="4" w:space="0" w:color="000000"/>
            </w:tcBorders>
          </w:tcPr>
          <w:p w14:paraId="5480E7A1" w14:textId="77777777" w:rsidR="00722FD4" w:rsidRPr="007714E2" w:rsidRDefault="00000000">
            <w:pPr>
              <w:rPr>
                <w:sz w:val="28"/>
                <w:szCs w:val="28"/>
              </w:rPr>
            </w:pPr>
            <w:r w:rsidRPr="007714E2">
              <w:rPr>
                <w:sz w:val="28"/>
                <w:szCs w:val="28"/>
              </w:rPr>
              <w:t>1. Offers a vast array of services, including computing power, storage, databases, machine learning, IoT, and more.</w:t>
            </w:r>
          </w:p>
        </w:tc>
        <w:tc>
          <w:tcPr>
            <w:tcW w:w="1595" w:type="dxa"/>
            <w:tcBorders>
              <w:top w:val="single" w:sz="4" w:space="0" w:color="000000"/>
              <w:left w:val="single" w:sz="4" w:space="0" w:color="000000"/>
              <w:bottom w:val="single" w:sz="4" w:space="0" w:color="000000"/>
              <w:right w:val="single" w:sz="4" w:space="0" w:color="000000"/>
            </w:tcBorders>
          </w:tcPr>
          <w:p w14:paraId="7042F97B" w14:textId="77777777" w:rsidR="00722FD4" w:rsidRPr="007714E2" w:rsidRDefault="00000000">
            <w:pPr>
              <w:rPr>
                <w:sz w:val="28"/>
                <w:szCs w:val="28"/>
              </w:rPr>
            </w:pPr>
            <w:r w:rsidRPr="007714E2">
              <w:rPr>
                <w:sz w:val="28"/>
                <w:szCs w:val="28"/>
              </w:rPr>
              <w:t>1. Known for its data analytics, machine learning, and AI services, along with offerings in compute, storage, databases, and networking.</w:t>
            </w:r>
          </w:p>
        </w:tc>
        <w:tc>
          <w:tcPr>
            <w:tcW w:w="1596" w:type="dxa"/>
            <w:tcBorders>
              <w:top w:val="single" w:sz="4" w:space="0" w:color="000000"/>
              <w:left w:val="single" w:sz="4" w:space="0" w:color="000000"/>
              <w:bottom w:val="single" w:sz="4" w:space="0" w:color="000000"/>
              <w:right w:val="single" w:sz="4" w:space="0" w:color="000000"/>
            </w:tcBorders>
          </w:tcPr>
          <w:p w14:paraId="5469D666" w14:textId="77777777" w:rsidR="00722FD4" w:rsidRPr="007714E2" w:rsidRDefault="00000000">
            <w:pPr>
              <w:rPr>
                <w:sz w:val="28"/>
                <w:szCs w:val="28"/>
              </w:rPr>
            </w:pPr>
            <w:r w:rsidRPr="007714E2">
              <w:rPr>
                <w:sz w:val="28"/>
                <w:szCs w:val="28"/>
              </w:rPr>
              <w:t>1. Provides services for computing, analytics, storage, databases, AI, IoT, and integration with Microsoft software.</w:t>
            </w:r>
          </w:p>
        </w:tc>
        <w:tc>
          <w:tcPr>
            <w:tcW w:w="1596" w:type="dxa"/>
            <w:tcBorders>
              <w:top w:val="single" w:sz="4" w:space="0" w:color="000000"/>
              <w:left w:val="single" w:sz="4" w:space="0" w:color="000000"/>
              <w:bottom w:val="single" w:sz="4" w:space="0" w:color="000000"/>
              <w:right w:val="single" w:sz="4" w:space="0" w:color="000000"/>
            </w:tcBorders>
          </w:tcPr>
          <w:p w14:paraId="7B52E47D" w14:textId="77777777" w:rsidR="00722FD4" w:rsidRPr="007714E2" w:rsidRDefault="00000000">
            <w:pPr>
              <w:rPr>
                <w:sz w:val="28"/>
                <w:szCs w:val="28"/>
              </w:rPr>
            </w:pPr>
            <w:r w:rsidRPr="007714E2">
              <w:rPr>
                <w:sz w:val="28"/>
                <w:szCs w:val="28"/>
              </w:rPr>
              <w:t>1. Focuses on simplifying application deployment and management, providing a platform for developers to deploy, manage, and scale applications.</w:t>
            </w:r>
          </w:p>
        </w:tc>
      </w:tr>
      <w:tr w:rsidR="00722FD4" w:rsidRPr="007714E2" w14:paraId="7E34D981" w14:textId="77777777">
        <w:tc>
          <w:tcPr>
            <w:tcW w:w="1595" w:type="dxa"/>
            <w:tcBorders>
              <w:top w:val="single" w:sz="4" w:space="0" w:color="000000"/>
              <w:left w:val="single" w:sz="4" w:space="0" w:color="000000"/>
              <w:bottom w:val="single" w:sz="4" w:space="0" w:color="000000"/>
              <w:right w:val="single" w:sz="4" w:space="0" w:color="000000"/>
            </w:tcBorders>
          </w:tcPr>
          <w:p w14:paraId="4AFF0C93" w14:textId="77777777" w:rsidR="00722FD4" w:rsidRPr="007714E2" w:rsidRDefault="00722FD4">
            <w:pPr>
              <w:rPr>
                <w:b/>
                <w:bCs/>
                <w:sz w:val="28"/>
                <w:szCs w:val="28"/>
              </w:rPr>
            </w:pPr>
          </w:p>
          <w:p w14:paraId="3592518C" w14:textId="77777777" w:rsidR="00722FD4" w:rsidRPr="007714E2" w:rsidRDefault="00722FD4">
            <w:pPr>
              <w:rPr>
                <w:b/>
                <w:bCs/>
                <w:sz w:val="28"/>
                <w:szCs w:val="28"/>
              </w:rPr>
            </w:pPr>
          </w:p>
          <w:p w14:paraId="494F4226" w14:textId="77777777" w:rsidR="00722FD4" w:rsidRPr="007714E2" w:rsidRDefault="00722FD4">
            <w:pPr>
              <w:rPr>
                <w:b/>
                <w:bCs/>
                <w:sz w:val="28"/>
                <w:szCs w:val="28"/>
              </w:rPr>
            </w:pPr>
          </w:p>
          <w:p w14:paraId="00A980ED" w14:textId="77777777" w:rsidR="00722FD4" w:rsidRPr="007714E2" w:rsidRDefault="00000000">
            <w:pPr>
              <w:rPr>
                <w:b/>
                <w:bCs/>
                <w:sz w:val="28"/>
                <w:szCs w:val="28"/>
              </w:rPr>
            </w:pPr>
            <w:r w:rsidRPr="007714E2">
              <w:rPr>
                <w:b/>
                <w:bCs/>
                <w:sz w:val="28"/>
                <w:szCs w:val="28"/>
              </w:rPr>
              <w:t xml:space="preserve">Pricing </w:t>
            </w:r>
          </w:p>
        </w:tc>
        <w:tc>
          <w:tcPr>
            <w:tcW w:w="1595" w:type="dxa"/>
            <w:tcBorders>
              <w:top w:val="single" w:sz="4" w:space="0" w:color="000000"/>
              <w:left w:val="single" w:sz="4" w:space="0" w:color="000000"/>
              <w:bottom w:val="single" w:sz="4" w:space="0" w:color="000000"/>
              <w:right w:val="single" w:sz="4" w:space="0" w:color="000000"/>
            </w:tcBorders>
          </w:tcPr>
          <w:p w14:paraId="01C3C4C4" w14:textId="77777777" w:rsidR="00722FD4" w:rsidRPr="007714E2" w:rsidRDefault="00000000">
            <w:pPr>
              <w:rPr>
                <w:sz w:val="28"/>
                <w:szCs w:val="28"/>
              </w:rPr>
            </w:pPr>
            <w:r w:rsidRPr="007714E2">
              <w:rPr>
                <w:sz w:val="28"/>
                <w:szCs w:val="28"/>
              </w:rPr>
              <w:t>2. Offers a pay-as-you-go pricing model with various pricing tiers and options for cost optimization.</w:t>
            </w:r>
          </w:p>
        </w:tc>
        <w:tc>
          <w:tcPr>
            <w:tcW w:w="1595" w:type="dxa"/>
            <w:tcBorders>
              <w:top w:val="single" w:sz="4" w:space="0" w:color="000000"/>
              <w:left w:val="single" w:sz="4" w:space="0" w:color="000000"/>
              <w:bottom w:val="single" w:sz="4" w:space="0" w:color="000000"/>
              <w:right w:val="single" w:sz="4" w:space="0" w:color="000000"/>
            </w:tcBorders>
          </w:tcPr>
          <w:p w14:paraId="4E603D50" w14:textId="77777777" w:rsidR="00722FD4" w:rsidRPr="007714E2" w:rsidRDefault="00000000">
            <w:pPr>
              <w:rPr>
                <w:sz w:val="28"/>
                <w:szCs w:val="28"/>
              </w:rPr>
            </w:pPr>
            <w:r w:rsidRPr="007714E2">
              <w:rPr>
                <w:sz w:val="28"/>
                <w:szCs w:val="28"/>
              </w:rPr>
              <w:t>2.Competitive pricing with per-second billing and sustained use discounts, along with committed use discounts for predictable workloads.</w:t>
            </w:r>
          </w:p>
        </w:tc>
        <w:tc>
          <w:tcPr>
            <w:tcW w:w="1596" w:type="dxa"/>
            <w:tcBorders>
              <w:top w:val="single" w:sz="4" w:space="0" w:color="000000"/>
              <w:left w:val="single" w:sz="4" w:space="0" w:color="000000"/>
              <w:bottom w:val="single" w:sz="4" w:space="0" w:color="000000"/>
              <w:right w:val="single" w:sz="4" w:space="0" w:color="000000"/>
            </w:tcBorders>
          </w:tcPr>
          <w:p w14:paraId="5D1D0E8C" w14:textId="77777777" w:rsidR="00722FD4" w:rsidRPr="007714E2" w:rsidRDefault="00000000">
            <w:pPr>
              <w:rPr>
                <w:sz w:val="28"/>
                <w:szCs w:val="28"/>
              </w:rPr>
            </w:pPr>
            <w:r w:rsidRPr="007714E2">
              <w:rPr>
                <w:sz w:val="28"/>
                <w:szCs w:val="28"/>
              </w:rPr>
              <w:t>2.Similar to AWS, offers pay-as-you-go pricing with discounts for reserved instances and enterprise agreements.</w:t>
            </w:r>
          </w:p>
        </w:tc>
        <w:tc>
          <w:tcPr>
            <w:tcW w:w="1596" w:type="dxa"/>
            <w:tcBorders>
              <w:top w:val="single" w:sz="4" w:space="0" w:color="000000"/>
              <w:left w:val="single" w:sz="4" w:space="0" w:color="000000"/>
              <w:bottom w:val="single" w:sz="4" w:space="0" w:color="000000"/>
              <w:right w:val="single" w:sz="4" w:space="0" w:color="000000"/>
            </w:tcBorders>
          </w:tcPr>
          <w:p w14:paraId="3EC3F257" w14:textId="77777777" w:rsidR="00722FD4" w:rsidRPr="007714E2" w:rsidRDefault="00000000">
            <w:pPr>
              <w:rPr>
                <w:sz w:val="28"/>
                <w:szCs w:val="28"/>
              </w:rPr>
            </w:pPr>
            <w:r w:rsidRPr="007714E2">
              <w:rPr>
                <w:sz w:val="28"/>
                <w:szCs w:val="28"/>
              </w:rPr>
              <w:t>2.Pricing based on resources consumed, including dyno hours, add-ons, and data services.</w:t>
            </w:r>
          </w:p>
        </w:tc>
      </w:tr>
      <w:tr w:rsidR="00722FD4" w:rsidRPr="007714E2" w14:paraId="68CF689D" w14:textId="77777777">
        <w:tc>
          <w:tcPr>
            <w:tcW w:w="1595" w:type="dxa"/>
            <w:tcBorders>
              <w:top w:val="single" w:sz="4" w:space="0" w:color="000000"/>
              <w:left w:val="single" w:sz="4" w:space="0" w:color="000000"/>
              <w:bottom w:val="single" w:sz="4" w:space="0" w:color="000000"/>
              <w:right w:val="single" w:sz="4" w:space="0" w:color="000000"/>
            </w:tcBorders>
          </w:tcPr>
          <w:p w14:paraId="4C892B44" w14:textId="77777777" w:rsidR="00722FD4" w:rsidRPr="007714E2" w:rsidRDefault="00722FD4">
            <w:pPr>
              <w:rPr>
                <w:b/>
                <w:bCs/>
                <w:sz w:val="28"/>
                <w:szCs w:val="28"/>
              </w:rPr>
            </w:pPr>
          </w:p>
        </w:tc>
        <w:tc>
          <w:tcPr>
            <w:tcW w:w="1595" w:type="dxa"/>
            <w:tcBorders>
              <w:top w:val="single" w:sz="4" w:space="0" w:color="000000"/>
              <w:left w:val="single" w:sz="4" w:space="0" w:color="000000"/>
              <w:bottom w:val="single" w:sz="4" w:space="0" w:color="000000"/>
              <w:right w:val="single" w:sz="4" w:space="0" w:color="000000"/>
            </w:tcBorders>
          </w:tcPr>
          <w:p w14:paraId="454D9DDA" w14:textId="77777777" w:rsidR="00722FD4" w:rsidRPr="007714E2" w:rsidRDefault="00722FD4">
            <w:pPr>
              <w:rPr>
                <w:sz w:val="28"/>
                <w:szCs w:val="28"/>
              </w:rPr>
            </w:pPr>
          </w:p>
        </w:tc>
        <w:tc>
          <w:tcPr>
            <w:tcW w:w="1595" w:type="dxa"/>
            <w:tcBorders>
              <w:top w:val="single" w:sz="4" w:space="0" w:color="000000"/>
              <w:left w:val="single" w:sz="4" w:space="0" w:color="000000"/>
              <w:bottom w:val="single" w:sz="4" w:space="0" w:color="000000"/>
              <w:right w:val="single" w:sz="4" w:space="0" w:color="000000"/>
            </w:tcBorders>
          </w:tcPr>
          <w:p w14:paraId="4DAD9F58" w14:textId="77777777" w:rsidR="00722FD4" w:rsidRPr="007714E2" w:rsidRDefault="00722FD4">
            <w:pPr>
              <w:rPr>
                <w:sz w:val="28"/>
                <w:szCs w:val="28"/>
              </w:rPr>
            </w:pPr>
          </w:p>
        </w:tc>
        <w:tc>
          <w:tcPr>
            <w:tcW w:w="1596" w:type="dxa"/>
            <w:tcBorders>
              <w:top w:val="single" w:sz="4" w:space="0" w:color="000000"/>
              <w:left w:val="single" w:sz="4" w:space="0" w:color="000000"/>
              <w:bottom w:val="single" w:sz="4" w:space="0" w:color="000000"/>
              <w:right w:val="single" w:sz="4" w:space="0" w:color="000000"/>
            </w:tcBorders>
          </w:tcPr>
          <w:p w14:paraId="18C6C312" w14:textId="77777777" w:rsidR="00722FD4" w:rsidRPr="007714E2" w:rsidRDefault="00722FD4">
            <w:pPr>
              <w:rPr>
                <w:sz w:val="28"/>
                <w:szCs w:val="28"/>
              </w:rPr>
            </w:pPr>
          </w:p>
        </w:tc>
        <w:tc>
          <w:tcPr>
            <w:tcW w:w="1596" w:type="dxa"/>
            <w:tcBorders>
              <w:top w:val="single" w:sz="4" w:space="0" w:color="000000"/>
              <w:left w:val="single" w:sz="4" w:space="0" w:color="000000"/>
              <w:bottom w:val="single" w:sz="4" w:space="0" w:color="000000"/>
              <w:right w:val="single" w:sz="4" w:space="0" w:color="000000"/>
            </w:tcBorders>
          </w:tcPr>
          <w:p w14:paraId="6763BC96" w14:textId="77777777" w:rsidR="00722FD4" w:rsidRDefault="00722FD4">
            <w:pPr>
              <w:rPr>
                <w:sz w:val="28"/>
                <w:szCs w:val="28"/>
              </w:rPr>
            </w:pPr>
          </w:p>
          <w:p w14:paraId="1C3643B0" w14:textId="77777777" w:rsidR="0003394F" w:rsidRPr="007714E2" w:rsidRDefault="0003394F">
            <w:pPr>
              <w:rPr>
                <w:sz w:val="28"/>
                <w:szCs w:val="28"/>
              </w:rPr>
            </w:pPr>
          </w:p>
        </w:tc>
      </w:tr>
      <w:tr w:rsidR="00722FD4" w:rsidRPr="007714E2" w14:paraId="28F6D92B" w14:textId="77777777">
        <w:tc>
          <w:tcPr>
            <w:tcW w:w="1595" w:type="dxa"/>
            <w:tcBorders>
              <w:top w:val="single" w:sz="4" w:space="0" w:color="000000"/>
              <w:left w:val="single" w:sz="4" w:space="0" w:color="000000"/>
              <w:bottom w:val="single" w:sz="4" w:space="0" w:color="000000"/>
              <w:right w:val="single" w:sz="4" w:space="0" w:color="000000"/>
            </w:tcBorders>
          </w:tcPr>
          <w:p w14:paraId="77ED3948" w14:textId="77777777" w:rsidR="00722FD4" w:rsidRPr="007714E2" w:rsidRDefault="00000000">
            <w:pPr>
              <w:rPr>
                <w:b/>
                <w:bCs/>
                <w:sz w:val="28"/>
                <w:szCs w:val="28"/>
              </w:rPr>
            </w:pPr>
            <w:r w:rsidRPr="007714E2">
              <w:rPr>
                <w:b/>
                <w:bCs/>
                <w:sz w:val="28"/>
                <w:szCs w:val="28"/>
              </w:rPr>
              <w:lastRenderedPageBreak/>
              <w:t>Market Share</w:t>
            </w:r>
          </w:p>
        </w:tc>
        <w:tc>
          <w:tcPr>
            <w:tcW w:w="1595" w:type="dxa"/>
            <w:tcBorders>
              <w:top w:val="single" w:sz="4" w:space="0" w:color="000000"/>
              <w:left w:val="single" w:sz="4" w:space="0" w:color="000000"/>
              <w:bottom w:val="single" w:sz="4" w:space="0" w:color="000000"/>
              <w:right w:val="single" w:sz="4" w:space="0" w:color="000000"/>
            </w:tcBorders>
          </w:tcPr>
          <w:p w14:paraId="62BB6EB9" w14:textId="77777777" w:rsidR="00722FD4" w:rsidRPr="007714E2" w:rsidRDefault="00000000">
            <w:pPr>
              <w:rPr>
                <w:sz w:val="28"/>
                <w:szCs w:val="28"/>
              </w:rPr>
            </w:pPr>
            <w:r w:rsidRPr="007714E2">
              <w:rPr>
                <w:sz w:val="28"/>
                <w:szCs w:val="28"/>
              </w:rPr>
              <w:t>3.Holds the largest market share in the cloud services industry</w:t>
            </w:r>
          </w:p>
        </w:tc>
        <w:tc>
          <w:tcPr>
            <w:tcW w:w="1595" w:type="dxa"/>
            <w:tcBorders>
              <w:top w:val="single" w:sz="4" w:space="0" w:color="000000"/>
              <w:left w:val="single" w:sz="4" w:space="0" w:color="000000"/>
              <w:bottom w:val="single" w:sz="4" w:space="0" w:color="000000"/>
              <w:right w:val="single" w:sz="4" w:space="0" w:color="000000"/>
            </w:tcBorders>
          </w:tcPr>
          <w:p w14:paraId="4B939AE1" w14:textId="77777777" w:rsidR="00722FD4" w:rsidRPr="007714E2" w:rsidRDefault="00000000">
            <w:pPr>
              <w:rPr>
                <w:sz w:val="28"/>
                <w:szCs w:val="28"/>
              </w:rPr>
            </w:pPr>
            <w:r w:rsidRPr="007714E2">
              <w:rPr>
                <w:sz w:val="28"/>
                <w:szCs w:val="28"/>
              </w:rPr>
              <w:t>3.Trails behind AWS and Azure but has been gaining momentum, especially in the field of data analytics and machine learning.</w:t>
            </w:r>
          </w:p>
        </w:tc>
        <w:tc>
          <w:tcPr>
            <w:tcW w:w="1596" w:type="dxa"/>
            <w:tcBorders>
              <w:top w:val="single" w:sz="4" w:space="0" w:color="000000"/>
              <w:left w:val="single" w:sz="4" w:space="0" w:color="000000"/>
              <w:bottom w:val="single" w:sz="4" w:space="0" w:color="000000"/>
              <w:right w:val="single" w:sz="4" w:space="0" w:color="000000"/>
            </w:tcBorders>
          </w:tcPr>
          <w:p w14:paraId="78A98440" w14:textId="77777777" w:rsidR="00722FD4" w:rsidRPr="007714E2" w:rsidRDefault="00000000">
            <w:pPr>
              <w:rPr>
                <w:sz w:val="28"/>
                <w:szCs w:val="28"/>
              </w:rPr>
            </w:pPr>
            <w:r w:rsidRPr="007714E2">
              <w:rPr>
                <w:sz w:val="28"/>
                <w:szCs w:val="28"/>
              </w:rPr>
              <w:t>3.Second-largest market share, with a strong presence in enterprise environments.</w:t>
            </w:r>
          </w:p>
        </w:tc>
        <w:tc>
          <w:tcPr>
            <w:tcW w:w="1596" w:type="dxa"/>
            <w:tcBorders>
              <w:top w:val="single" w:sz="4" w:space="0" w:color="000000"/>
              <w:left w:val="single" w:sz="4" w:space="0" w:color="000000"/>
              <w:bottom w:val="single" w:sz="4" w:space="0" w:color="000000"/>
              <w:right w:val="single" w:sz="4" w:space="0" w:color="000000"/>
            </w:tcBorders>
          </w:tcPr>
          <w:p w14:paraId="1A437547" w14:textId="77777777" w:rsidR="00722FD4" w:rsidRPr="007714E2" w:rsidRDefault="00000000">
            <w:pPr>
              <w:rPr>
                <w:sz w:val="28"/>
                <w:szCs w:val="28"/>
              </w:rPr>
            </w:pPr>
            <w:r w:rsidRPr="007714E2">
              <w:rPr>
                <w:sz w:val="28"/>
                <w:szCs w:val="28"/>
              </w:rPr>
              <w:t>3.Popular among startups and small to medium-sized businesses for its ease of use and quick deployment capabilities.</w:t>
            </w:r>
          </w:p>
        </w:tc>
      </w:tr>
    </w:tbl>
    <w:p w14:paraId="20F61F30" w14:textId="77777777" w:rsidR="00722FD4" w:rsidRDefault="00722FD4"/>
    <w:p w14:paraId="1D1742BD" w14:textId="77777777" w:rsidR="00722FD4" w:rsidRDefault="00722FD4"/>
    <w:p w14:paraId="20681F62" w14:textId="77777777" w:rsidR="00722FD4" w:rsidRDefault="00722FD4"/>
    <w:p w14:paraId="5588BA75" w14:textId="77777777" w:rsidR="00722FD4" w:rsidRDefault="00722FD4"/>
    <w:p w14:paraId="7965FBC2" w14:textId="77777777" w:rsidR="00722FD4" w:rsidRDefault="00722FD4"/>
    <w:p w14:paraId="587838D6" w14:textId="77777777" w:rsidR="00722FD4" w:rsidRDefault="00722FD4"/>
    <w:p w14:paraId="17295139" w14:textId="77777777" w:rsidR="00722FD4" w:rsidRDefault="00722FD4"/>
    <w:p w14:paraId="271DA544" w14:textId="77777777" w:rsidR="00722FD4" w:rsidRDefault="00722FD4"/>
    <w:p w14:paraId="3759E5F7" w14:textId="77777777" w:rsidR="00722FD4" w:rsidRDefault="00722FD4"/>
    <w:p w14:paraId="0ED7FA6B" w14:textId="77777777" w:rsidR="00722FD4" w:rsidRDefault="00722FD4"/>
    <w:p w14:paraId="0EAE8B81" w14:textId="77777777" w:rsidR="00722FD4" w:rsidRDefault="00722FD4"/>
    <w:p w14:paraId="592A82EB" w14:textId="77777777" w:rsidR="00722FD4" w:rsidRDefault="00722FD4"/>
    <w:p w14:paraId="4EED4DE8" w14:textId="77777777" w:rsidR="00722FD4" w:rsidRDefault="00722FD4"/>
    <w:p w14:paraId="00D2A3A3" w14:textId="77777777" w:rsidR="00722FD4" w:rsidRDefault="00722FD4"/>
    <w:p w14:paraId="2BDC5C56" w14:textId="77777777" w:rsidR="00722FD4" w:rsidRDefault="00722FD4"/>
    <w:p w14:paraId="3FCF2AF5" w14:textId="77777777" w:rsidR="00722FD4" w:rsidRDefault="00722FD4"/>
    <w:p w14:paraId="09AFC493" w14:textId="77777777" w:rsidR="00722FD4" w:rsidRDefault="00722FD4"/>
    <w:p w14:paraId="3714E2D1" w14:textId="77777777" w:rsidR="00722FD4" w:rsidRDefault="00722FD4"/>
    <w:p w14:paraId="374E343C" w14:textId="77777777" w:rsidR="00722FD4" w:rsidRDefault="00722FD4"/>
    <w:sectPr w:rsidR="00722F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0228" w14:textId="77777777" w:rsidR="000D464C" w:rsidRDefault="000D464C">
      <w:pPr>
        <w:spacing w:after="0" w:line="240" w:lineRule="auto"/>
      </w:pPr>
      <w:r>
        <w:separator/>
      </w:r>
    </w:p>
  </w:endnote>
  <w:endnote w:type="continuationSeparator" w:id="0">
    <w:p w14:paraId="192D03B3" w14:textId="77777777" w:rsidR="000D464C" w:rsidRDefault="000D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00A8" w14:textId="77777777" w:rsidR="00722FD4" w:rsidRDefault="00722FD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3446" w14:textId="77777777" w:rsidR="000D464C" w:rsidRDefault="000D464C">
      <w:pPr>
        <w:spacing w:after="0" w:line="240" w:lineRule="auto"/>
      </w:pPr>
      <w:r>
        <w:separator/>
      </w:r>
    </w:p>
  </w:footnote>
  <w:footnote w:type="continuationSeparator" w:id="0">
    <w:p w14:paraId="23E15C99" w14:textId="77777777" w:rsidR="000D464C" w:rsidRDefault="000D4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85E9A"/>
    <w:multiLevelType w:val="hybridMultilevel"/>
    <w:tmpl w:val="0B8C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53219"/>
    <w:multiLevelType w:val="hybridMultilevel"/>
    <w:tmpl w:val="6F5A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373907">
    <w:abstractNumId w:val="0"/>
  </w:num>
  <w:num w:numId="2" w16cid:durableId="1929777039">
    <w:abstractNumId w:val="1"/>
  </w:num>
  <w:num w:numId="3" w16cid:durableId="1108239970">
    <w:abstractNumId w:val="2"/>
  </w:num>
  <w:num w:numId="4" w16cid:durableId="2136215640">
    <w:abstractNumId w:val="3"/>
  </w:num>
  <w:num w:numId="5" w16cid:durableId="423769914">
    <w:abstractNumId w:val="4"/>
  </w:num>
  <w:num w:numId="6" w16cid:durableId="1528450102">
    <w:abstractNumId w:val="5"/>
  </w:num>
  <w:num w:numId="7" w16cid:durableId="611326016">
    <w:abstractNumId w:val="6"/>
  </w:num>
  <w:num w:numId="8" w16cid:durableId="8069754">
    <w:abstractNumId w:val="8"/>
  </w:num>
  <w:num w:numId="9" w16cid:durableId="37706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D4"/>
    <w:rsid w:val="0003394F"/>
    <w:rsid w:val="000D464C"/>
    <w:rsid w:val="005E24E0"/>
    <w:rsid w:val="00722FD4"/>
    <w:rsid w:val="0077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B01A0"/>
  <w15:docId w15:val="{AAFB3FE7-CE1C-4B03-8BF8-13E4EE24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714E2"/>
    <w:pPr>
      <w:tabs>
        <w:tab w:val="center" w:pos="4513"/>
        <w:tab w:val="right" w:pos="9026"/>
      </w:tabs>
    </w:pPr>
  </w:style>
  <w:style w:type="character" w:customStyle="1" w:styleId="HeaderChar">
    <w:name w:val="Header Char"/>
    <w:basedOn w:val="DefaultParagraphFont"/>
    <w:link w:val="Header"/>
    <w:uiPriority w:val="99"/>
    <w:rsid w:val="007714E2"/>
    <w:rPr>
      <w:sz w:val="22"/>
      <w:szCs w:val="22"/>
    </w:rPr>
  </w:style>
  <w:style w:type="paragraph" w:styleId="Footer">
    <w:name w:val="footer"/>
    <w:basedOn w:val="Normal"/>
    <w:link w:val="FooterChar"/>
    <w:uiPriority w:val="99"/>
    <w:unhideWhenUsed/>
    <w:rsid w:val="007714E2"/>
    <w:pPr>
      <w:tabs>
        <w:tab w:val="center" w:pos="4513"/>
        <w:tab w:val="right" w:pos="9026"/>
      </w:tabs>
    </w:pPr>
  </w:style>
  <w:style w:type="character" w:customStyle="1" w:styleId="FooterChar">
    <w:name w:val="Footer Char"/>
    <w:basedOn w:val="DefaultParagraphFont"/>
    <w:link w:val="Footer"/>
    <w:uiPriority w:val="99"/>
    <w:rsid w:val="007714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6577-250B-44FF-A645-435ABBD1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RMX3370</dc:creator>
  <cp:lastModifiedBy>SAHIL DEOGADE</cp:lastModifiedBy>
  <cp:revision>2</cp:revision>
  <dcterms:created xsi:type="dcterms:W3CDTF">2024-03-12T19:07:00Z</dcterms:created>
  <dcterms:modified xsi:type="dcterms:W3CDTF">2024-03-12T19:07:00Z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5a5c429702814fe19efe32a5e0eaf108</vt:lpwstr>
  </property>
</Properties>
</file>